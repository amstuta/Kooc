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xmlns:wp14="http://schemas.microsoft.com/office/word/2010/wordml" w:rsidR="00000000" w:rsidP="06478A3A" w:rsidRDefault="00000000" w14:paraId="0CF94F71" wp14:textId="32E2E85D">
      <w:pPr>
        <w:pStyle w:val="Normal"/>
        <w:pBdr>
          <w:top w:val="single" w:color="FFFF00" w:sz="8" w:space="1" w:shadow="1"/>
          <w:left w:val="single" w:color="FFFF00" w:sz="8" w:space="4" w:shadow="1"/>
          <w:bottom w:val="single" w:color="FFFF00" w:sz="8" w:space="1" w:shadow="1"/>
          <w:right w:val="single" w:color="FFFF00" w:sz="8" w:space="4" w:shadow="1"/>
        </w:pBdr>
        <w:rPr>
          <w:rFonts w:ascii="Verdana" w:hAnsi="Verdana" w:cs="Verdana"/>
          <w:b/>
          <w:sz w:val="44"/>
          <w:szCs w:val="44"/>
        </w:rPr>
      </w:pPr>
    </w:p>
    <w:p xmlns:wp14="http://schemas.microsoft.com/office/word/2010/wordml" w:rsidR="00000000" w:rsidRDefault="00000000" w14:paraId="74E63457"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 xml:space="preserve">Dossier de Conception </w:t>
      </w:r>
    </w:p>
    <w:p xmlns:wp14="http://schemas.microsoft.com/office/word/2010/wordml" w:rsidR="00000000" w:rsidRDefault="00000000" w14:paraId="16F6D3FD"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r>
        <w:rPr>
          <w:b/>
          <w:sz w:val="44"/>
          <w:szCs w:val="44"/>
        </w:rPr>
        <w:t>KOOC</w:t>
      </w:r>
    </w:p>
    <w:p xmlns:wp14="http://schemas.microsoft.com/office/word/2010/wordml" w:rsidR="00000000" w:rsidRDefault="00000000" w14:paraId="4EAD8CE4" wp14:textId="77777777">
      <w:pPr>
        <w:pBdr>
          <w:top w:val="single" w:color="FFFF00" w:sz="8" w:space="1" w:shadow="1"/>
          <w:left w:val="single" w:color="FFFF00" w:sz="8" w:space="4" w:shadow="1"/>
          <w:bottom w:val="single" w:color="FFFF00" w:sz="8" w:space="1" w:shadow="1"/>
          <w:right w:val="single" w:color="FFFF00" w:sz="8" w:space="4" w:shadow="1"/>
        </w:pBdr>
        <w:jc w:val="center"/>
        <w:rPr>
          <w:b/>
          <w:sz w:val="44"/>
          <w:szCs w:val="44"/>
        </w:rPr>
      </w:pPr>
    </w:p>
    <w:p w:rsidR="06478A3A" w:rsidP="06478A3A" w:rsidRDefault="06478A3A" w14:paraId="685E8D28" w14:textId="5B52A037">
      <w:pPr>
        <w:pStyle w:val="Normal"/>
      </w:pPr>
    </w:p>
    <w:p w:rsidR="06478A3A" w:rsidP="06478A3A" w:rsidRDefault="06478A3A" w14:paraId="1AFE205D" w14:textId="4E332D93">
      <w:pPr>
        <w:pStyle w:val="Normal"/>
      </w:pPr>
    </w:p>
    <w:p w:rsidR="06478A3A" w:rsidP="06478A3A" w:rsidRDefault="06478A3A" w14:paraId="134800B2" w14:textId="539EE435">
      <w:pPr>
        <w:pStyle w:val="Normal"/>
      </w:pPr>
    </w:p>
    <w:p xmlns:wp14="http://schemas.microsoft.com/office/word/2010/wordml" w:rsidR="00000000" w:rsidP="06478A3A" w:rsidRDefault="00000000" w14:paraId="5BFD661F" wp14:noSpellErr="1" wp14:textId="4AFAE3DB">
      <w:pPr>
        <w:pStyle w:val="Normal"/>
      </w:pPr>
      <w:r w:rsidR="06478A3A">
        <w:rPr/>
        <w:t>ELKAIM_R</w:t>
      </w:r>
    </w:p>
    <w:p xmlns:wp14="http://schemas.microsoft.com/office/word/2010/wordml" w:rsidR="00000000" w:rsidRDefault="00000000" w14:paraId="3BC43D01" wp14:textId="77777777">
      <w:r>
        <w:t>AMSTUT_A</w:t>
      </w:r>
    </w:p>
    <w:p xmlns:wp14="http://schemas.microsoft.com/office/word/2010/wordml" w:rsidR="00000000" w:rsidRDefault="00000000" w14:paraId="7BA640C1" wp14:textId="77777777">
      <w:r>
        <w:t>LEDARA_F</w:t>
      </w:r>
    </w:p>
    <w:p xmlns:wp14="http://schemas.microsoft.com/office/word/2010/wordml" w:rsidR="00000000" w:rsidRDefault="00000000" w14:paraId="71E9DBEC" wp14:textId="77777777">
      <w:r>
        <w:t>DOUZIE_L</w:t>
      </w:r>
    </w:p>
    <w:p xmlns:wp14="http://schemas.microsoft.com/office/word/2010/wordml" w:rsidR="00000000" w:rsidRDefault="00000000" w14:paraId="6F9720A3" wp14:textId="77777777">
      <w:r>
        <w:t>BARAOU_C</w:t>
      </w:r>
    </w:p>
    <w:p xmlns:wp14="http://schemas.microsoft.com/office/word/2010/wordml" w:rsidR="00000000" w:rsidRDefault="00000000" w14:paraId="18076CA4" wp14:textId="77777777" wp14:noSpellErr="1">
      <w:r>
        <w:rPr/>
        <w:t>SLAIM_L</w:t>
      </w:r>
      <w:r>
        <w:tab/>
      </w:r>
      <w:r>
        <w:tab/>
      </w:r>
      <w:r>
        <w:tab/>
      </w:r>
      <w:r>
        <w:tab/>
      </w:r>
      <w:r>
        <w:tab/>
      </w:r>
      <w:r>
        <w:tab/>
      </w:r>
      <w:r>
        <w:tab/>
      </w:r>
      <w:r>
        <w:tab/>
      </w:r>
      <w:r>
        <w:tab/>
      </w:r>
      <w:r>
        <w:rPr/>
        <w:t xml:space="preserve">     Octobre 2015</w:t>
      </w:r>
    </w:p>
    <w:p w:rsidR="06478A3A" w:rsidP="06478A3A" w:rsidRDefault="06478A3A" w14:noSpellErr="1" w14:paraId="64AB6F93" w14:textId="1AAFF41F">
      <w:pPr>
        <w:pStyle w:val="Normal"/>
      </w:pPr>
    </w:p>
    <w:p w:rsidR="06478A3A" w:rsidP="06478A3A" w:rsidRDefault="06478A3A" w14:noSpellErr="1" w14:paraId="2DD9903B" w14:textId="5CF507AF">
      <w:pPr>
        <w:pStyle w:val="Normal"/>
      </w:pPr>
    </w:p>
    <w:p w:rsidR="06478A3A" w:rsidP="06478A3A" w:rsidRDefault="06478A3A" w14:noSpellErr="1" w14:paraId="5861E55F" w14:textId="4E0BB75F">
      <w:pPr>
        <w:pStyle w:val="Normal"/>
      </w:pPr>
    </w:p>
    <w:p xmlns:wp14="http://schemas.microsoft.com/office/word/2010/wordml" w:rsidR="00000000" w:rsidRDefault="00000000" wp14:textId="77777777" w14:paraId="3BFB2AA1" w14:noSpellErr="1">
      <w:pPr>
        <w:pStyle w:val="Heading1"/>
        <w:pageBreakBefore/>
        <w:numPr>
          <w:numId w:val="0"/>
        </w:numPr>
        <w:pBdr>
          <w:bottom w:val="single" w:color="FFFF00" w:sz="8" w:space="1"/>
        </w:pBdr>
        <w:rPr>
          <w:rFonts w:ascii="Verdana" w:hAnsi="Verdana" w:cs="Verdana"/>
          <w:b/>
          <w:sz w:val="28"/>
          <w:szCs w:val="20"/>
        </w:rPr>
      </w:pPr>
      <w:bookmarkStart w:name="__RefHeading__16_1504922698" w:id="0"/>
      <w:bookmarkStart w:name="__RefHeading__22_1540618119" w:id="1"/>
      <w:bookmarkEnd w:id="0"/>
      <w:bookmarkEnd w:id="1"/>
      <w:r>
        <w:rPr/>
        <w:t xml:space="preserve">I - </w:t>
      </w:r>
      <w:r w:rsidRPr="06478A3A">
        <w:rPr>
          <w:rFonts w:ascii="Verdana" w:hAnsi="Verdana" w:eastAsia="Verdana" w:cs="Verdana"/>
        </w:rPr>
        <w:t>Sommaire</w:t>
      </w:r>
    </w:p>
    <w:p w:rsidR="1EB5856E" w:rsidP="1EB5856E" w:rsidRDefault="1EB5856E" w14:noSpellErr="1" w14:paraId="2B993289" w14:textId="02A4C0CB">
      <w:pPr>
        <w:pStyle w:val="Normal"/>
      </w:pPr>
    </w:p>
    <w:p w:rsidR="1EB5856E" w:rsidP="1EB5856E" w:rsidRDefault="1EB5856E" w14:noSpellErr="1" w14:paraId="39D53B08" w14:textId="6D3C6BDC">
      <w:pPr>
        <w:pStyle w:val="Normal"/>
        <w:sectPr w:rsidR="00000000">
          <w:pgSz w:w="11906" w:h="16838" w:orient="portrait"/>
          <w:pgMar w:top="1417" w:right="1417" w:bottom="1417" w:left="1417" w:header="720" w:footer="720" w:gutter="0"/>
          <w:cols w:space="720"/>
          <w:docGrid w:linePitch="360"/>
        </w:sectPr>
      </w:pPr>
    </w:p>
    <w:p xmlns:wp14="http://schemas.microsoft.com/office/word/2010/wordml" w:rsidR="00000000" w:rsidRDefault="00000000" w14:paraId="14BE0036" wp14:textId="77777777">
      <w:pPr>
        <w:pStyle w:val="TOC1"/>
        <w:tabs>
          <w:tab w:val="right" w:leader="dot" w:pos="9072"/>
        </w:tabs>
      </w:pPr>
      <w:r>
        <w:fldChar w:fldCharType="begin"/>
      </w:r>
      <w:r>
        <w:instrText xml:space="preserve"> TOC </w:instrText>
      </w:r>
      <w:r>
        <w:fldChar w:fldCharType="separate"/>
      </w:r>
      <w:hyperlink w:history="1" w:anchor="__RefHeading__22_1540618119">
        <w:r>
          <w:rPr>
            <w:rStyle w:val="IndexLink"/>
          </w:rPr>
          <w:t xml:space="preserve"> I - Sommaire</w:t>
        </w:r>
        <w:r>
          <w:rPr>
            <w:rStyle w:val="IndexLink"/>
          </w:rPr>
          <w:tab/>
        </w:r>
        <w:r>
          <w:rPr>
            <w:rStyle w:val="IndexLink"/>
          </w:rPr>
          <w:t>2</w:t>
        </w:r>
      </w:hyperlink>
    </w:p>
    <w:p xmlns:wp14="http://schemas.microsoft.com/office/word/2010/wordml" w:rsidR="00000000" w:rsidRDefault="00000000" w14:paraId="09953707" wp14:textId="77777777">
      <w:pPr>
        <w:pStyle w:val="TOC1"/>
        <w:tabs>
          <w:tab w:val="right" w:leader="dot" w:pos="9072"/>
        </w:tabs>
      </w:pPr>
      <w:hyperlink w:history="1" w:anchor="__RefHeading__24_1540618119">
        <w:r>
          <w:rPr>
            <w:rStyle w:val="IndexLink"/>
          </w:rPr>
          <w:t xml:space="preserve"> II - Buts du document</w:t>
        </w:r>
        <w:r>
          <w:rPr>
            <w:rStyle w:val="IndexLink"/>
          </w:rPr>
          <w:tab/>
        </w:r>
        <w:r>
          <w:rPr>
            <w:rStyle w:val="IndexLink"/>
          </w:rPr>
          <w:t>3</w:t>
        </w:r>
      </w:hyperlink>
    </w:p>
    <w:p xmlns:wp14="http://schemas.microsoft.com/office/word/2010/wordml" w:rsidR="00000000" w:rsidRDefault="00000000" w14:paraId="470888CD" wp14:textId="77777777">
      <w:pPr>
        <w:pStyle w:val="TOC1"/>
        <w:tabs>
          <w:tab w:val="right" w:leader="dot" w:pos="9072"/>
        </w:tabs>
      </w:pPr>
      <w:hyperlink w:history="1" w:anchor="__RefHeading__26_1540618119">
        <w:r>
          <w:rPr>
            <w:rStyle w:val="IndexLink"/>
          </w:rPr>
          <w:t xml:space="preserve"> III - Documents applicables et de reference</w:t>
        </w:r>
        <w:r>
          <w:rPr>
            <w:rStyle w:val="IndexLink"/>
          </w:rPr>
          <w:tab/>
        </w:r>
        <w:r>
          <w:rPr>
            <w:rStyle w:val="IndexLink"/>
          </w:rPr>
          <w:t>3</w:t>
        </w:r>
      </w:hyperlink>
    </w:p>
    <w:p xmlns:wp14="http://schemas.microsoft.com/office/word/2010/wordml" w:rsidR="00000000" w:rsidRDefault="00000000" w14:paraId="44EEEE96" wp14:textId="77777777">
      <w:pPr>
        <w:pStyle w:val="TOC1"/>
        <w:tabs>
          <w:tab w:val="right" w:leader="dot" w:pos="9072"/>
        </w:tabs>
      </w:pPr>
      <w:hyperlink w:history="1" w:anchor="__RefHeading__28_1540618119">
        <w:r>
          <w:rPr>
            <w:rStyle w:val="IndexLink"/>
          </w:rPr>
          <w:t xml:space="preserve"> IV - Contexte de la conception</w:t>
        </w:r>
        <w:r>
          <w:rPr>
            <w:rStyle w:val="IndexLink"/>
          </w:rPr>
          <w:tab/>
        </w:r>
        <w:r>
          <w:rPr>
            <w:rStyle w:val="IndexLink"/>
          </w:rPr>
          <w:t>4</w:t>
        </w:r>
      </w:hyperlink>
    </w:p>
    <w:p xmlns:wp14="http://schemas.microsoft.com/office/word/2010/wordml" w:rsidR="00000000" w:rsidRDefault="00000000" w14:paraId="282FB8EA" wp14:textId="77777777">
      <w:pPr>
        <w:pStyle w:val="TOC1"/>
        <w:tabs>
          <w:tab w:val="right" w:leader="dot" w:pos="9072"/>
        </w:tabs>
      </w:pPr>
      <w:hyperlink w:history="1" w:anchor="__RefHeading__30_1540618119">
        <w:r>
          <w:rPr>
            <w:rStyle w:val="IndexLink"/>
          </w:rPr>
          <w:t xml:space="preserve"> V - Description des tâches</w:t>
        </w:r>
        <w:r>
          <w:rPr>
            <w:rStyle w:val="IndexLink"/>
          </w:rPr>
          <w:tab/>
        </w:r>
        <w:r>
          <w:rPr>
            <w:rStyle w:val="IndexLink"/>
          </w:rPr>
          <w:t>5</w:t>
        </w:r>
      </w:hyperlink>
    </w:p>
    <w:p xmlns:wp14="http://schemas.microsoft.com/office/word/2010/wordml" w:rsidR="00000000" w:rsidRDefault="00000000" wp14:textId="77777777" wp14:noSpellErr="1" w14:paraId="25C76F5A">
      <w:pPr>
        <w:pStyle w:val="TOC1"/>
        <w:tabs>
          <w:tab w:val="right" w:leader="dot" w:pos="9072"/>
        </w:tabs>
        <w:rPr>
          <w:rFonts w:ascii="Verdana" w:hAnsi="Verdana" w:cs="Verdana"/>
          <w:b/>
          <w:sz w:val="28"/>
          <w:szCs w:val="20"/>
          <w:lang w:val="en-US" w:eastAsia="ja-JP"/>
        </w:rPr>
        <w:sectPr w:rsidR="00000000">
          <w:type w:val="continuous"/>
          <w:pgSz w:w="11906" w:h="16838" w:orient="portrait"/>
          <w:pgMar w:top="1417" w:right="1417" w:bottom="1417" w:left="1417" w:header="720" w:footer="720" w:gutter="0"/>
          <w:cols w:space="720"/>
          <w:docGrid w:linePitch="360"/>
        </w:sectPr>
      </w:pPr>
      <w:hyperlink w:history="1" w:anchor="__RefHeading__32_1540618119">
        <w:r>
          <w:rPr>
            <w:rStyle w:val="IndexLink"/>
          </w:rPr>
          <w:t xml:space="preserve"> VI - Conclusion</w:t>
        </w:r>
        <w:r>
          <w:rPr>
            <w:rStyle w:val="IndexLink"/>
          </w:rPr>
          <w:tab/>
        </w:r>
        <w:r>
          <w:rPr>
            <w:rStyle w:val="IndexLink"/>
          </w:rPr>
          <w:t>10</w:t>
        </w:r>
      </w:hyperlink>
      <w:r>
        <w:fldChar w:fldCharType="end"/>
      </w:r>
    </w:p>
    <w:p xmlns:wp14="http://schemas.microsoft.com/office/word/2010/wordml" w:rsidR="00000000" w:rsidP="1EB5856E" w:rsidRDefault="00000000" w14:paraId="32425C63" wp14:textId="77777777">
      <w:pPr>
        <w:pStyle w:val="Heading1"/>
        <w:pageBreakBefore/>
        <w:numPr>
          <w:numId w:val="0"/>
        </w:numPr>
        <w:pBdr>
          <w:bottom w:val="single" w:color="FFFF00" w:sz="8" w:space="1"/>
        </w:pBdr>
        <w:ind w:left="0" w:firstLine="0"/>
        <w:jc w:val="left"/>
        <w:rPr>
          <w:rFonts w:ascii="Verdana" w:hAnsi="Verdana" w:cs="Verdana"/>
        </w:rPr>
      </w:pPr>
      <w:bookmarkStart w:name="__RefHeading__24_1540618119" w:id="2"/>
      <w:bookmarkStart w:name="__RefHeading___Toc96849179" w:id="3"/>
      <w:bookmarkStart w:name="__RefHeading__18_1504922698" w:id="4"/>
      <w:bookmarkEnd w:id="2"/>
      <w:bookmarkEnd w:id="3"/>
      <w:bookmarkEnd w:id="4"/>
      <w:r>
        <w:rPr/>
        <w:t xml:space="preserve">II - </w:t>
      </w:r>
      <w:r w:rsidRPr="06478A3A">
        <w:rPr>
          <w:rFonts w:ascii="Verdana" w:hAnsi="Verdana" w:eastAsia="Verdana" w:cs="Verdana"/>
        </w:rPr>
        <w:t>Buts du document</w:t>
      </w:r>
    </w:p>
    <w:p xmlns:wp14="http://schemas.microsoft.com/office/word/2010/wordml" w:rsidR="00000000" w:rsidRDefault="00000000" w14:paraId="4C620A08" wp14:textId="77777777">
      <w:pPr>
        <w:rPr>
          <w:rFonts w:ascii="Verdana" w:hAnsi="Verdana" w:cs="Verdana"/>
        </w:rPr>
      </w:pPr>
    </w:p>
    <w:p xmlns:wp14="http://schemas.microsoft.com/office/word/2010/wordml" w:rsidR="00000000" w:rsidRDefault="00000000" w14:paraId="371DC16A" wp14:textId="77777777">
      <w:pPr>
        <w:jc w:val="both"/>
        <w:rPr>
          <w:rFonts w:ascii="Verdana" w:hAnsi="Verdana" w:cs="Verdana"/>
        </w:rPr>
      </w:pPr>
    </w:p>
    <w:p xmlns:wp14="http://schemas.microsoft.com/office/word/2010/wordml" w:rsidR="00000000" w:rsidRDefault="00000000" w14:paraId="0F86E04E" wp14:textId="77777777">
      <w:pPr>
        <w:jc w:val="both"/>
        <w:rPr>
          <w:rFonts w:ascii="Verdana" w:hAnsi="Verdana" w:cs="Verdana"/>
        </w:rPr>
      </w:pPr>
      <w:r>
        <w:rPr>
          <w:rFonts w:ascii="Verdana" w:hAnsi="Verdana" w:cs="Verdana"/>
        </w:rPr>
        <w:t>Ce document concerne la réalisation d'une surcouche au langage C au moyen de l'outil Pyrser et Cnorm. Cette surcouche servira à augmenter les possibilités du langage:</w:t>
      </w:r>
    </w:p>
    <w:p xmlns:wp14="http://schemas.microsoft.com/office/word/2010/wordml" w:rsidR="00000000" w:rsidRDefault="00000000" w14:paraId="1EF16845" wp14:textId="77777777">
      <w:pPr>
        <w:jc w:val="both"/>
        <w:rPr>
          <w:rFonts w:ascii="Verdana" w:hAnsi="Verdana" w:cs="Verdana"/>
        </w:rPr>
      </w:pPr>
    </w:p>
    <w:p xmlns:wp14="http://schemas.microsoft.com/office/word/2010/wordml" w:rsidR="00000000" w:rsidRDefault="00000000" w14:paraId="39F62E26" wp14:textId="77777777">
      <w:pPr>
        <w:numPr>
          <w:ilvl w:val="0"/>
          <w:numId w:val="4"/>
        </w:numPr>
        <w:jc w:val="both"/>
        <w:rPr>
          <w:rFonts w:ascii="Verdana" w:hAnsi="Verdana" w:cs="Verdana"/>
        </w:rPr>
      </w:pPr>
      <w:r>
        <w:rPr>
          <w:rFonts w:ascii="Verdana" w:hAnsi="Verdana" w:cs="Verdana"/>
        </w:rPr>
        <w:t>Utilisation de modules</w:t>
      </w:r>
    </w:p>
    <w:p xmlns:wp14="http://schemas.microsoft.com/office/word/2010/wordml" w:rsidR="00000000" w:rsidRDefault="00000000" w14:paraId="3767359C" wp14:textId="77777777">
      <w:pPr>
        <w:numPr>
          <w:ilvl w:val="0"/>
          <w:numId w:val="4"/>
        </w:numPr>
        <w:jc w:val="both"/>
        <w:rPr>
          <w:rFonts w:ascii="Verdana" w:hAnsi="Verdana" w:cs="Verdana"/>
        </w:rPr>
      </w:pPr>
      <w:r>
        <w:rPr>
          <w:rFonts w:ascii="Verdana" w:hAnsi="Verdana" w:cs="Verdana"/>
        </w:rPr>
        <w:t>Ajout d'un système de classes</w:t>
      </w:r>
    </w:p>
    <w:p xmlns:wp14="http://schemas.microsoft.com/office/word/2010/wordml" w:rsidR="00000000" w:rsidRDefault="00000000" w14:paraId="6F2204C5" wp14:textId="77777777">
      <w:pPr>
        <w:numPr>
          <w:ilvl w:val="0"/>
          <w:numId w:val="4"/>
        </w:numPr>
        <w:jc w:val="both"/>
        <w:rPr>
          <w:rFonts w:ascii="Verdana" w:hAnsi="Verdana" w:cs="Verdana"/>
        </w:rPr>
      </w:pPr>
      <w:r>
        <w:rPr>
          <w:rFonts w:ascii="Verdana" w:hAnsi="Verdana" w:cs="Verdana"/>
        </w:rPr>
        <w:t>Héritage simple/virtuel</w:t>
      </w:r>
    </w:p>
    <w:p xmlns:wp14="http://schemas.microsoft.com/office/word/2010/wordml" w:rsidR="00000000" w:rsidRDefault="00000000" w14:paraId="4362F8C3" wp14:textId="77777777">
      <w:pPr>
        <w:numPr>
          <w:ilvl w:val="0"/>
          <w:numId w:val="4"/>
        </w:numPr>
        <w:jc w:val="both"/>
        <w:rPr>
          <w:rFonts w:ascii="Verdana" w:hAnsi="Verdana" w:cs="Verdana"/>
        </w:rPr>
      </w:pPr>
      <w:r>
        <w:rPr>
          <w:rFonts w:ascii="Verdana" w:hAnsi="Verdana" w:cs="Verdana"/>
        </w:rPr>
        <w:t>Notions de public/privé</w:t>
      </w:r>
    </w:p>
    <w:p xmlns:wp14="http://schemas.microsoft.com/office/word/2010/wordml" w:rsidR="00000000" w:rsidRDefault="00000000" w14:paraId="5B60D9DF" wp14:textId="77777777">
      <w:pPr>
        <w:numPr>
          <w:ilvl w:val="0"/>
          <w:numId w:val="4"/>
        </w:numPr>
        <w:jc w:val="both"/>
        <w:rPr>
          <w:rFonts w:ascii="Verdana" w:hAnsi="Verdana" w:cs="Verdana"/>
        </w:rPr>
      </w:pPr>
      <w:r>
        <w:rPr>
          <w:rFonts w:ascii="Verdana" w:hAnsi="Verdana" w:cs="Verdana"/>
        </w:rPr>
        <w:t>Exceptions</w:t>
      </w:r>
    </w:p>
    <w:p xmlns:wp14="http://schemas.microsoft.com/office/word/2010/wordml" w:rsidR="00000000" w:rsidRDefault="00000000" w14:paraId="1631F23D" wp14:textId="77777777">
      <w:pPr>
        <w:numPr>
          <w:ilvl w:val="0"/>
          <w:numId w:val="4"/>
        </w:numPr>
        <w:jc w:val="both"/>
        <w:rPr>
          <w:rFonts w:ascii="Verdana" w:hAnsi="Verdana" w:cs="Verdana"/>
        </w:rPr>
      </w:pPr>
      <w:r>
        <w:rPr>
          <w:rFonts w:ascii="Verdana" w:hAnsi="Verdana" w:cs="Verdana"/>
        </w:rPr>
        <w:t>...</w:t>
      </w:r>
    </w:p>
    <w:p xmlns:wp14="http://schemas.microsoft.com/office/word/2010/wordml" w:rsidR="00000000" w:rsidRDefault="00000000" w14:paraId="36C94E29" wp14:textId="77777777">
      <w:pPr>
        <w:pStyle w:val="1titreTOC"/>
        <w:widowControl/>
        <w:spacing w:before="303"/>
        <w:ind w:left="0" w:firstLine="0"/>
        <w:rPr>
          <w:rFonts w:ascii="Verdana" w:hAnsi="Verdana" w:cs="Verdana"/>
        </w:rPr>
      </w:pPr>
    </w:p>
    <w:p xmlns:wp14="http://schemas.microsoft.com/office/word/2010/wordml" w:rsidR="00000000" w:rsidRDefault="00000000" w14:paraId="69F3CB53" wp14:textId="77777777">
      <w:pPr>
        <w:pStyle w:val="1titreTOC"/>
        <w:widowControl/>
        <w:spacing w:before="303"/>
        <w:ind w:left="0" w:firstLine="0"/>
        <w:rPr>
          <w:rFonts w:ascii="Verdana" w:hAnsi="Verdana" w:cs="Verdana"/>
        </w:rPr>
      </w:pPr>
    </w:p>
    <w:p xmlns:wp14="http://schemas.microsoft.com/office/word/2010/wordml" w:rsidR="00000000" w:rsidRDefault="00000000" w14:paraId="1D442B25" wp14:textId="77777777">
      <w:pPr>
        <w:pStyle w:val="Heading1"/>
        <w:numPr>
          <w:ilvl w:val="0"/>
          <w:numId w:val="0"/>
        </w:numPr>
        <w:pBdr>
          <w:bottom w:val="single" w:color="FFFF00" w:sz="8" w:space="1"/>
        </w:pBdr>
        <w:rPr>
          <w:rFonts w:cs="Verdana"/>
          <w:b w:val="0"/>
          <w:sz w:val="24"/>
          <w:szCs w:val="24"/>
        </w:rPr>
      </w:pPr>
      <w:bookmarkStart w:name="__RefHeading__26_1540618119" w:id="5"/>
      <w:bookmarkStart w:name="__RefHeading___Toc96849180" w:id="6"/>
      <w:bookmarkStart w:name="__RefHeading__20_1504922698" w:id="7"/>
      <w:bookmarkEnd w:id="5"/>
      <w:bookmarkEnd w:id="7"/>
      <w:r>
        <w:t>III - Documents applicables et de reference</w:t>
      </w:r>
      <w:bookmarkEnd w:id="6"/>
      <w:r>
        <w:rPr>
          <w:rFonts w:ascii="Verdana" w:hAnsi="Verdana" w:cs="Verdana"/>
          <w:sz w:val="24"/>
          <w:szCs w:val="24"/>
        </w:rPr>
        <w:tab/>
      </w:r>
      <w:r>
        <w:rPr>
          <w:rFonts w:ascii="Verdana" w:hAnsi="Verdana" w:cs="Verdana"/>
          <w:sz w:val="24"/>
          <w:szCs w:val="24"/>
        </w:rPr>
        <w:tab/>
      </w:r>
    </w:p>
    <w:p xmlns:wp14="http://schemas.microsoft.com/office/word/2010/wordml" w:rsidR="00000000" w:rsidRDefault="00000000" w14:paraId="70F0D61A" wp14:textId="77777777">
      <w:pPr>
        <w:pStyle w:val="Heading2"/>
        <w:ind w:firstLine="540"/>
        <w:rPr>
          <w:rFonts w:cs="Verdana"/>
          <w:b w:val="0"/>
          <w:sz w:val="24"/>
          <w:szCs w:val="24"/>
        </w:rPr>
      </w:pPr>
    </w:p>
    <w:p xmlns:wp14="http://schemas.microsoft.com/office/word/2010/wordml" w:rsidR="00000000" w:rsidRDefault="00000000" w14:paraId="333489C9" wp14:textId="77777777" wp14:noSpellErr="1">
      <w:pPr>
        <w:pStyle w:val="Heading2"/>
        <w:ind w:firstLine="540"/>
        <w:rPr>
          <w:rStyle w:val="Hyperlink"/>
          <w:rFonts w:cs="Verdana"/>
          <w:color w:val="auto"/>
          <w:sz w:val="24"/>
          <w:szCs w:val="24"/>
          <w:u w:val="none"/>
        </w:rPr>
      </w:pPr>
      <w:bookmarkStart w:name="__RefHeading___Toc96849181" w:id="8"/>
      <w:bookmarkEnd w:id="8"/>
      <w:r>
        <w:rPr>
          <w:b w:val="0"/>
          <w:bCs w:val="0"/>
        </w:rPr>
        <w:t xml:space="preserve">A) </w:t>
      </w:r>
      <w:r>
        <w:rPr>
          <w:b w:val="0"/>
          <w:bCs w:val="0"/>
        </w:rPr>
        <w:t>Documents applicables</w:t>
      </w:r>
    </w:p>
    <w:p xmlns:wp14="http://schemas.microsoft.com/office/word/2010/wordml" w:rsidR="00000000" w:rsidP="06478A3A" w:rsidRDefault="00000000" wp14:textId="77777777" wp14:noSpellErr="1" w14:paraId="00D65949">
      <w:pPr>
        <w:numPr>
          <w:ilvl w:val="0"/>
          <w:numId w:val="2"/>
        </w:numPr>
        <w:ind w:firstLine="12"/>
        <w:rPr/>
      </w:pPr>
      <w:r w:rsidRPr="06478A3A">
        <w:rPr>
          <w:rStyle w:val="Hyperlink"/>
          <w:rFonts w:ascii="Verdana" w:hAnsi="Verdana" w:eastAsia="Verdana" w:cs="Verdana"/>
          <w:color w:val="auto"/>
          <w:u w:val="none"/>
        </w:rPr>
        <w:t xml:space="preserve">Licence publique générale GNU: </w:t>
      </w:r>
      <w:r>
        <w:rPr>
          <w:rStyle w:val="Hyperlink"/>
          <w:rFonts w:ascii="Verdana" w:hAnsi="Verdana" w:cs="Verdana"/>
          <w:color w:val="auto"/>
          <w:u w:val="none"/>
        </w:rPr>
        <w:tab/>
      </w:r>
      <w:hyperlink w:history="1" r:id="Ra0ae0e58d96b48dc">
        <w:r w:rsidRPr="06478A3A">
          <w:rPr>
            <w:rStyle w:val="Hyperlink"/>
            <w:rFonts w:ascii="Verdana" w:hAnsi="Verdana" w:eastAsia="Verdana" w:cs="Verdana"/>
            <w:color w:val="auto"/>
          </w:rPr>
          <w:t>http://w</w:t>
        </w:r>
      </w:hyperlink>
      <w:hyperlink w:history="1" r:id="Rb855241aca3b4e18">
        <w:r w:rsidRPr="06478A3A">
          <w:rPr>
            <w:rStyle w:val="Hyperlink"/>
            <w:rFonts w:ascii="Verdana" w:hAnsi="Verdana" w:eastAsia="Verdana" w:cs="Verdana"/>
            <w:color w:val="auto"/>
          </w:rPr>
          <w:t>ww.gnu.org/licenses/gpl-3.0.fr.html</w:t>
        </w:r>
      </w:hyperlink>
    </w:p>
    <w:p xmlns:wp14="http://schemas.microsoft.com/office/word/2010/wordml" w:rsidR="00000000" w:rsidRDefault="00000000" w14:paraId="3AF21F29" wp14:textId="77777777" wp14:noSpellErr="1">
      <w:pPr>
        <w:pStyle w:val="Heading2"/>
        <w:ind w:firstLine="540"/>
        <w:rPr>
          <w:rFonts w:cs="Verdana"/>
        </w:rPr>
      </w:pPr>
      <w:bookmarkStart w:name="__RefHeading___Toc96849182" w:id="9"/>
      <w:bookmarkEnd w:id="9"/>
      <w:r>
        <w:rPr>
          <w:b w:val="0"/>
          <w:bCs w:val="0"/>
        </w:rPr>
        <w:t xml:space="preserve">B) </w:t>
      </w:r>
      <w:r>
        <w:rPr>
          <w:b w:val="0"/>
          <w:bCs w:val="0"/>
        </w:rPr>
        <w:t>Documents de référence</w:t>
      </w:r>
    </w:p>
    <w:p xmlns:wp14="http://schemas.microsoft.com/office/word/2010/wordml" w:rsidR="00000000" w:rsidRDefault="00000000" w14:paraId="516943EF" wp14:textId="77777777">
      <w:pPr>
        <w:numPr>
          <w:ilvl w:val="0"/>
          <w:numId w:val="3"/>
        </w:numPr>
        <w:ind w:firstLine="12"/>
      </w:pPr>
      <w:r>
        <w:rPr>
          <w:rFonts w:ascii="Verdana" w:hAnsi="Verdana" w:cs="Verdana"/>
        </w:rPr>
        <w:t xml:space="preserve">Sujet du KOOC: </w:t>
      </w:r>
      <w:hyperlink w:history="1" r:id="rId7">
        <w:r>
          <w:rPr>
            <w:rStyle w:val="Hyperlink"/>
            <w:rFonts w:ascii="Verdana" w:hAnsi="Verdana" w:cs="Verdana"/>
          </w:rPr>
          <w:t>https://intra.epitech.eu/module/2015/B-PAV-475-1/PAR-5-1/acti-187352/project/file/14_KOOC_Sujet.pdf</w:t>
        </w:r>
      </w:hyperlink>
      <w:r>
        <w:rPr>
          <w:rFonts w:ascii="Verdana" w:hAnsi="Verdana" w:cs="Verdana"/>
        </w:rPr>
        <w:t>, Lionel Auroux</w:t>
      </w:r>
    </w:p>
    <w:p xmlns:wp14="http://schemas.microsoft.com/office/word/2010/wordml" w:rsidR="00000000" w:rsidRDefault="00000000" w14:paraId="45DC0536" wp14:textId="77777777">
      <w:pPr>
        <w:ind w:left="1068" w:firstLine="12"/>
      </w:pPr>
    </w:p>
    <w:p xmlns:wp14="http://schemas.microsoft.com/office/word/2010/wordml" w:rsidR="00000000" w:rsidRDefault="00000000" w14:paraId="0FC9509B" wp14:textId="77777777">
      <w:pPr>
        <w:numPr>
          <w:ilvl w:val="0"/>
          <w:numId w:val="3"/>
        </w:numPr>
        <w:ind w:firstLine="12"/>
      </w:pPr>
      <w:r>
        <w:rPr>
          <w:rFonts w:ascii="Verdana" w:hAnsi="Verdana" w:cs="Verdana"/>
        </w:rPr>
        <w:t xml:space="preserve">Documentation de Pyrser: </w:t>
      </w:r>
      <w:hyperlink w:history="1" r:id="rId8">
        <w:r>
          <w:rPr>
            <w:rStyle w:val="Hyperlink"/>
            <w:rFonts w:ascii="Verdana" w:hAnsi="Verdana" w:cs="Verdana"/>
          </w:rPr>
          <w:t>http://pythonhosted.org/pyrser/</w:t>
        </w:r>
      </w:hyperlink>
    </w:p>
    <w:p xmlns:wp14="http://schemas.microsoft.com/office/word/2010/wordml" w:rsidR="00000000" w:rsidRDefault="00000000" w14:paraId="001393FF" wp14:textId="77777777">
      <w:pPr>
        <w:ind w:left="1068" w:firstLine="12"/>
      </w:pPr>
    </w:p>
    <w:p xmlns:wp14="http://schemas.microsoft.com/office/word/2010/wordml" w:rsidR="00000000" w:rsidRDefault="00000000" w14:paraId="05CE333A" wp14:textId="77777777">
      <w:pPr>
        <w:numPr>
          <w:ilvl w:val="0"/>
          <w:numId w:val="3"/>
        </w:numPr>
        <w:ind w:firstLine="12"/>
      </w:pPr>
      <w:r>
        <w:rPr>
          <w:rFonts w:ascii="Verdana" w:hAnsi="Verdana" w:cs="Verdana"/>
        </w:rPr>
        <w:t xml:space="preserve">Documentation de Cnorm: </w:t>
      </w:r>
      <w:hyperlink w:history="1" r:id="rId9">
        <w:r>
          <w:rPr>
            <w:rStyle w:val="Hyperlink"/>
            <w:rFonts w:ascii="Verdana" w:hAnsi="Verdana" w:cs="Verdana"/>
          </w:rPr>
          <w:t>http://pythonhosted.org/cnorm/</w:t>
        </w:r>
      </w:hyperlink>
    </w:p>
    <w:p xmlns:wp14="http://schemas.microsoft.com/office/word/2010/wordml" w:rsidR="00000000" w:rsidRDefault="00000000" w14:paraId="7366F752" wp14:textId="77777777"/>
    <w:p w:rsidR="06478A3A" w:rsidP="06478A3A" w:rsidRDefault="06478A3A" w14:paraId="25398524" w14:textId="36902352">
      <w:pPr>
        <w:pStyle w:val="Normal"/>
      </w:pPr>
    </w:p>
    <w:p xmlns:wp14="http://schemas.microsoft.com/office/word/2010/wordml" w:rsidR="00000000" w:rsidRDefault="00000000" w14:paraId="5C963679" wp14:textId="77777777">
      <w:pPr>
        <w:pStyle w:val="Heading1"/>
        <w:pageBreakBefore/>
        <w:numPr>
          <w:ilvl w:val="0"/>
          <w:numId w:val="0"/>
        </w:numPr>
        <w:pBdr>
          <w:bottom w:val="single" w:color="FFFF00" w:sz="8" w:space="1"/>
        </w:pBdr>
        <w:rPr>
          <w:rFonts w:ascii="Verdana" w:hAnsi="Verdana" w:cs="Verdana"/>
          <w:i/>
          <w:iCs/>
          <w:sz w:val="28"/>
          <w:szCs w:val="28"/>
        </w:rPr>
      </w:pPr>
      <w:bookmarkStart w:name="__RefHeading__28_1540618119" w:id="10"/>
      <w:bookmarkStart w:name="__RefHeading__22_1504922698" w:id="11"/>
      <w:bookmarkStart w:name="__RefHeading___Toc96849183" w:id="12"/>
      <w:bookmarkEnd w:id="10"/>
      <w:bookmarkEnd w:id="11"/>
      <w:r>
        <w:t>IV - Contexte de la conception</w:t>
      </w:r>
      <w:bookmarkEnd w:id="12"/>
      <w:r>
        <w:tab/>
      </w:r>
      <w:r>
        <w:tab/>
      </w:r>
    </w:p>
    <w:p xmlns:wp14="http://schemas.microsoft.com/office/word/2010/wordml" w:rsidR="00000000" w:rsidRDefault="00000000" w14:paraId="199A61A1"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31360810" wp14:textId="77777777">
      <w:pPr>
        <w:pStyle w:val="2titreTOC"/>
        <w:widowControl/>
        <w:rPr>
          <w:rFonts w:ascii="Verdana" w:hAnsi="Verdana" w:cs="Verdana"/>
          <w:b/>
          <w:bCs/>
          <w:i/>
          <w:iCs/>
          <w:caps w:val="0"/>
          <w:sz w:val="28"/>
          <w:szCs w:val="28"/>
        </w:rPr>
      </w:pPr>
    </w:p>
    <w:p xmlns:wp14="http://schemas.microsoft.com/office/word/2010/wordml" w:rsidR="00000000" w:rsidRDefault="00000000" w14:paraId="0EE329AD" wp14:textId="77777777" wp14:noSpellErr="1">
      <w:pPr>
        <w:pStyle w:val="Heading2"/>
        <w:ind w:firstLine="540"/>
        <w:rPr>
          <w:rFonts w:cs="Verdana"/>
          <w:sz w:val="24"/>
          <w:szCs w:val="24"/>
        </w:rPr>
      </w:pPr>
      <w:bookmarkStart w:name="__RefHeading___Toc96849184" w:id="13"/>
      <w:bookmarkEnd w:id="13"/>
      <w:r>
        <w:rPr>
          <w:b w:val="0"/>
          <w:bCs w:val="0"/>
        </w:rPr>
        <w:t>A)</w:t>
      </w:r>
      <w:r>
        <w:rPr>
          <w:b w:val="0"/>
          <w:bCs w:val="0"/>
        </w:rPr>
        <w:t xml:space="preserve"> Présentation de l’application</w:t>
      </w:r>
    </w:p>
    <w:p xmlns:wp14="http://schemas.microsoft.com/office/word/2010/wordml" w:rsidR="00000000" w:rsidRDefault="00000000" w14:paraId="0E8F5BDB" wp14:textId="77777777">
      <w:pPr>
        <w:pStyle w:val="2titreTOC"/>
        <w:widowControl/>
        <w:ind w:left="510" w:firstLine="0"/>
        <w:rPr>
          <w:rFonts w:ascii="Verdana" w:hAnsi="Verdana" w:cs="Verdana"/>
          <w:caps w:val="0"/>
          <w:sz w:val="24"/>
          <w:szCs w:val="24"/>
        </w:rPr>
      </w:pPr>
    </w:p>
    <w:p xmlns:wp14="http://schemas.microsoft.com/office/word/2010/wordml" w:rsidR="00000000" w:rsidRDefault="00000000" w14:paraId="55037D0A"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 xml:space="preserve">L'application a pour but d'apporter une surcouche au langage C. Elle s'occupe d'une pré-compilation du programme. Ces améliorations visent à apporter certaines fonctionnalités des langages objets dans le langage C. </w:t>
      </w:r>
    </w:p>
    <w:p xmlns:wp14="http://schemas.microsoft.com/office/word/2010/wordml" w:rsidR="00000000" w:rsidRDefault="00000000" w14:paraId="5BC2233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6E7D4735"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En effet, la programmation orientée objet apporte de multiples avantages. L'encapsulation</w:t>
      </w:r>
      <w:r>
        <w:rPr>
          <w:rFonts w:ascii="Verdana" w:hAnsi="Verdana" w:cs="Verdana"/>
          <w:caps w:val="0"/>
          <w:sz w:val="24"/>
          <w:szCs w:val="24"/>
        </w:rPr>
        <w:tab/>
      </w:r>
      <w:r>
        <w:rPr>
          <w:rFonts w:ascii="Verdana" w:hAnsi="Verdana" w:cs="Verdana"/>
          <w:caps w:val="0"/>
          <w:sz w:val="24"/>
          <w:szCs w:val="24"/>
        </w:rPr>
        <w:t xml:space="preserve"> permise par le système de classes permet d'architecturer un programme beaucoup plus simplement qu'en programmation impérative. De plus, le programme final permettra l'implémentation d'interfaces, qui servent à décrire un ensemble de fonctionnalités pour un composant logiciel.</w:t>
      </w:r>
    </w:p>
    <w:p xmlns:wp14="http://schemas.microsoft.com/office/word/2010/wordml" w:rsidR="00000000" w:rsidRDefault="00000000" w14:paraId="71B7884A"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r>
        <w:rPr>
          <w:rFonts w:ascii="Verdana" w:hAnsi="Verdana" w:cs="Verdana"/>
          <w:caps w:val="0"/>
          <w:sz w:val="24"/>
          <w:szCs w:val="24"/>
        </w:rPr>
        <w:tab/>
      </w:r>
    </w:p>
    <w:p xmlns:wp14="http://schemas.microsoft.com/office/word/2010/wordml" w:rsidR="00000000" w:rsidRDefault="00000000" w14:paraId="4FA66F4D" wp14:textId="77777777">
      <w:pPr>
        <w:pStyle w:val="2titreTOC"/>
        <w:widowControl/>
        <w:tabs>
          <w:tab w:val="clear" w:pos="1134"/>
          <w:tab w:val="clear" w:pos="1417"/>
          <w:tab w:val="clear" w:pos="1700"/>
          <w:tab w:val="left" w:pos="1080"/>
        </w:tabs>
        <w:ind w:left="708" w:firstLine="0"/>
        <w:jc w:val="both"/>
        <w:rPr>
          <w:rFonts w:ascii="Verdana" w:hAnsi="Verdana" w:cs="Verdana"/>
          <w:caps w:val="0"/>
          <w:sz w:val="24"/>
          <w:szCs w:val="24"/>
        </w:rPr>
      </w:pPr>
      <w:r>
        <w:rPr>
          <w:rFonts w:ascii="Verdana" w:hAnsi="Verdana" w:cs="Verdana"/>
          <w:caps w:val="0"/>
          <w:sz w:val="24"/>
          <w:szCs w:val="24"/>
        </w:rPr>
        <w:tab/>
      </w:r>
      <w:r>
        <w:rPr>
          <w:rFonts w:ascii="Verdana" w:hAnsi="Verdana" w:cs="Verdana"/>
          <w:caps w:val="0"/>
          <w:sz w:val="24"/>
          <w:szCs w:val="24"/>
        </w:rPr>
        <w:t>A la fin de son exécution, notre programme renverra du code C compilable de façon classique</w:t>
      </w:r>
    </w:p>
    <w:p xmlns:wp14="http://schemas.microsoft.com/office/word/2010/wordml" w:rsidR="00000000" w:rsidRDefault="00000000" w14:paraId="0A93E924" wp14:textId="77777777">
      <w:pPr>
        <w:pStyle w:val="2titreTOC"/>
        <w:widowControl/>
        <w:tabs>
          <w:tab w:val="clear" w:pos="1134"/>
          <w:tab w:val="clear" w:pos="1417"/>
          <w:tab w:val="clear" w:pos="1700"/>
          <w:tab w:val="left" w:pos="1080"/>
        </w:tabs>
        <w:ind w:left="540" w:firstLine="0"/>
        <w:jc w:val="both"/>
        <w:rPr>
          <w:rFonts w:ascii="Verdana" w:hAnsi="Verdana" w:cs="Verdana"/>
          <w:caps w:val="0"/>
          <w:sz w:val="24"/>
          <w:szCs w:val="24"/>
        </w:rPr>
      </w:pPr>
    </w:p>
    <w:p xmlns:wp14="http://schemas.microsoft.com/office/word/2010/wordml" w:rsidR="00000000" w:rsidRDefault="00000000" w14:paraId="1050DFF5" wp14:textId="77777777" wp14:noSpellErr="1">
      <w:pPr>
        <w:pStyle w:val="Heading2"/>
        <w:ind w:firstLine="540"/>
        <w:rPr>
          <w:rFonts w:cs="Verdana"/>
          <w:sz w:val="24"/>
          <w:szCs w:val="24"/>
        </w:rPr>
      </w:pPr>
      <w:bookmarkStart w:name="__RefHeading___Toc96849185" w:id="14"/>
      <w:bookmarkEnd w:id="14"/>
      <w:r>
        <w:rPr>
          <w:b w:val="0"/>
          <w:bCs w:val="0"/>
        </w:rPr>
        <w:t xml:space="preserve">B) </w:t>
      </w:r>
      <w:r>
        <w:rPr>
          <w:b w:val="0"/>
          <w:bCs w:val="0"/>
        </w:rPr>
        <w:t>Principales exigences applicables</w:t>
      </w:r>
    </w:p>
    <w:p xmlns:wp14="http://schemas.microsoft.com/office/word/2010/wordml" w:rsidR="00000000" w:rsidRDefault="00000000" w14:paraId="3D0BFDDA" wp14:textId="77777777">
      <w:pPr>
        <w:pStyle w:val="2titreTOC"/>
        <w:widowControl/>
        <w:ind w:left="0" w:firstLine="0"/>
        <w:rPr>
          <w:rFonts w:ascii="Verdana" w:hAnsi="Verdana" w:cs="Verdana"/>
          <w:caps w:val="0"/>
          <w:sz w:val="24"/>
          <w:szCs w:val="24"/>
        </w:rPr>
      </w:pPr>
    </w:p>
    <w:p xmlns:wp14="http://schemas.microsoft.com/office/word/2010/wordml" w:rsidR="00000000" w:rsidP="2836D570" w:rsidRDefault="00000000" w14:paraId="01CE0EDB" wp14:textId="77777777" wp14:noSpellErr="1">
      <w:pPr>
        <w:pStyle w:val="2titreTOC"/>
        <w:widowControl/>
        <w:ind w:left="1416" w:hanging="0" w:firstLine="0"/>
        <w:rPr>
          <w:rFonts w:ascii="Verdana" w:hAnsi="Verdana" w:cs="Verdana"/>
          <w:caps w:val="0"/>
          <w:sz w:val="24"/>
          <w:szCs w:val="24"/>
        </w:rPr>
      </w:pPr>
      <w:r w:rsidRPr="06478A3A">
        <w:rPr>
          <w:rFonts w:ascii="Verdana" w:hAnsi="Verdana" w:eastAsia="Verdana" w:cs="Verdana"/>
          <w:b w:val="1"/>
          <w:bCs w:val="1"/>
          <w:caps w:val="0"/>
          <w:sz w:val="24"/>
          <w:szCs w:val="24"/>
          <w:u w:val="single"/>
        </w:rPr>
        <w:t xml:space="preserve">1) </w:t>
      </w:r>
      <w:r w:rsidRPr="06478A3A">
        <w:rPr>
          <w:rFonts w:ascii="Verdana" w:hAnsi="Verdana" w:eastAsia="Verdana" w:cs="Verdana"/>
          <w:b w:val="1"/>
          <w:bCs w:val="1"/>
          <w:caps w:val="0"/>
          <w:sz w:val="24"/>
          <w:szCs w:val="24"/>
          <w:u w:val="single"/>
        </w:rPr>
        <w:t>Exigences techniques</w:t>
      </w:r>
      <w:r w:rsidRPr="06478A3A">
        <w:rPr>
          <w:rFonts w:ascii="Verdana" w:hAnsi="Verdana" w:eastAsia="Verdana" w:cs="Verdana"/>
          <w:b w:val="1"/>
          <w:bCs w:val="1"/>
          <w:caps w:val="0"/>
          <w:sz w:val="24"/>
          <w:szCs w:val="24"/>
        </w:rPr>
        <w:t>:</w:t>
      </w:r>
    </w:p>
    <w:p xmlns:wp14="http://schemas.microsoft.com/office/word/2010/wordml" w:rsidR="00000000" w:rsidRDefault="00000000" w14:paraId="443F0B25" wp14:textId="77777777">
      <w:pPr>
        <w:pStyle w:val="2titreTOC"/>
        <w:widowControl/>
        <w:rPr>
          <w:rFonts w:ascii="Verdana" w:hAnsi="Verdana" w:cs="Verdana"/>
          <w:caps w:val="0"/>
          <w:sz w:val="24"/>
          <w:szCs w:val="24"/>
        </w:rPr>
      </w:pPr>
    </w:p>
    <w:p xmlns:wp14="http://schemas.microsoft.com/office/word/2010/wordml" w:rsidR="00000000" w:rsidP="06478A3A" w:rsidRDefault="00000000" w14:paraId="02C7D727" wp14:textId="77777777" wp14:noSpellErr="1">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programme intervenant pendant la période de compilation, il doit pouvoir faire remonter les erreurs (syntaxe, domaine de définition, …) de façon claire à l'utilisateur.</w:t>
      </w:r>
    </w:p>
    <w:p xmlns:wp14="http://schemas.microsoft.com/office/word/2010/wordml" w:rsidR="00000000" w:rsidRDefault="00000000" w14:paraId="2C3427E0"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3CA692C4" wp14:textId="77777777">
      <w:pPr>
        <w:pStyle w:val="2titreTOC"/>
        <w:widowControl/>
        <w:ind w:left="708" w:hanging="0" w:firstLine="0"/>
        <w:rPr>
          <w:rFonts w:ascii="Verdana" w:hAnsi="Verdana" w:cs="Verdana"/>
          <w:caps w:val="0"/>
          <w:sz w:val="24"/>
          <w:szCs w:val="24"/>
        </w:rPr>
      </w:pPr>
      <w:r w:rsidRPr="06478A3A">
        <w:rPr>
          <w:rFonts w:ascii="Verdana" w:hAnsi="Verdana" w:eastAsia="Verdana" w:cs="Verdana"/>
          <w:caps w:val="0"/>
          <w:sz w:val="24"/>
          <w:szCs w:val="24"/>
        </w:rPr>
        <w:t>Le fichier C renvoyé par le KOOC devra toujours être valide et ne pas avoir besoin d'être modifiépar l'utilisateur avant d'être compilé en exécutable.</w:t>
      </w:r>
    </w:p>
    <w:p xmlns:wp14="http://schemas.microsoft.com/office/word/2010/wordml" w:rsidR="00000000" w:rsidRDefault="00000000" w14:paraId="4BB2A36C" wp14:textId="77777777">
      <w:pPr>
        <w:pStyle w:val="2titreTOC"/>
        <w:widowControl/>
        <w:ind w:left="708"/>
        <w:rPr>
          <w:rFonts w:ascii="Verdana" w:hAnsi="Verdana" w:cs="Verdana"/>
          <w:caps w:val="0"/>
          <w:sz w:val="24"/>
          <w:szCs w:val="24"/>
        </w:rPr>
      </w:pPr>
    </w:p>
    <w:p xmlns:wp14="http://schemas.microsoft.com/office/word/2010/wordml" w:rsidR="00000000" w:rsidRDefault="00000000" w14:paraId="1CECCD87" wp14:textId="77777777">
      <w:pPr>
        <w:pStyle w:val="2titreTOC"/>
        <w:widowControl/>
        <w:ind w:left="708"/>
        <w:rPr>
          <w:rFonts w:ascii="Verdana" w:hAnsi="Verdana" w:cs="Verdana"/>
          <w:caps w:val="0"/>
          <w:sz w:val="24"/>
          <w:szCs w:val="24"/>
        </w:rPr>
      </w:pPr>
    </w:p>
    <w:p xmlns:wp14="http://schemas.microsoft.com/office/word/2010/wordml" w:rsidR="00000000" w:rsidP="06478A3A" w:rsidRDefault="00000000" w14:paraId="4B55BB64" wp14:textId="77777777" wp14:noSpellErr="1">
      <w:pPr>
        <w:pStyle w:val="2titreTOC"/>
        <w:widowControl/>
        <w:ind w:left="708" w:firstLine="708"/>
        <w:rPr>
          <w:rFonts w:ascii="Verdana" w:hAnsi="Verdana" w:cs="Verdana"/>
          <w:caps w:val="0"/>
          <w:sz w:val="24"/>
          <w:szCs w:val="24"/>
          <w:u w:val="single"/>
        </w:rPr>
      </w:pPr>
      <w:r w:rsidRPr="06478A3A">
        <w:rPr>
          <w:rFonts w:ascii="Verdana" w:hAnsi="Verdana" w:eastAsia="Verdana" w:cs="Verdana"/>
          <w:b w:val="1"/>
          <w:bCs w:val="1"/>
          <w:caps w:val="0"/>
          <w:sz w:val="24"/>
          <w:szCs w:val="24"/>
          <w:u w:val="single"/>
        </w:rPr>
        <w:t xml:space="preserve">2) </w:t>
      </w:r>
      <w:r w:rsidRPr="06478A3A">
        <w:rPr>
          <w:rFonts w:ascii="Verdana" w:hAnsi="Verdana" w:eastAsia="Verdana" w:cs="Verdana"/>
          <w:b w:val="1"/>
          <w:bCs w:val="1"/>
          <w:caps w:val="0"/>
          <w:sz w:val="24"/>
          <w:szCs w:val="24"/>
          <w:u w:val="single"/>
        </w:rPr>
        <w:t>Exigences du langage:</w:t>
      </w:r>
    </w:p>
    <w:p xmlns:wp14="http://schemas.microsoft.com/office/word/2010/wordml" w:rsidR="00000000" w:rsidRDefault="00000000" w14:paraId="1EB6FF7C" wp14:textId="77777777">
      <w:pPr>
        <w:pStyle w:val="2titreTOC"/>
        <w:widowControl/>
        <w:ind w:left="510" w:firstLine="0"/>
        <w:rPr>
          <w:rFonts w:ascii="Verdana" w:hAnsi="Verdana" w:cs="Verdana"/>
          <w:caps w:val="0"/>
          <w:sz w:val="24"/>
          <w:szCs w:val="24"/>
          <w:u w:val="single"/>
        </w:rPr>
      </w:pPr>
    </w:p>
    <w:p xmlns:wp14="http://schemas.microsoft.com/office/word/2010/wordml" w:rsidR="00000000" w:rsidP="06478A3A" w:rsidRDefault="00000000" w14:paraId="23CD2A1B" wp14:textId="77777777" wp14:noSpellErr="1">
      <w:pPr>
        <w:pStyle w:val="2titreTOC"/>
        <w:widowControl/>
        <w:ind w:left="708" w:firstLine="0"/>
        <w:rPr>
          <w:rFonts w:ascii="Verdana" w:hAnsi="Verdana" w:cs="Verdana"/>
          <w:caps w:val="0"/>
          <w:sz w:val="24"/>
          <w:szCs w:val="24"/>
        </w:rPr>
      </w:pPr>
      <w:r w:rsidRPr="06478A3A">
        <w:rPr>
          <w:rFonts w:ascii="Verdana" w:hAnsi="Verdana" w:eastAsia="Verdana" w:cs="Verdana"/>
          <w:caps w:val="0"/>
          <w:sz w:val="24"/>
          <w:szCs w:val="24"/>
        </w:rPr>
        <w:t>Les ajouts faits au langage C doivent avoir une syntaxe la plus simple possible, tout en étant distinguable simplement par rapport au langage de base.</w:t>
      </w:r>
    </w:p>
    <w:p xmlns:wp14="http://schemas.microsoft.com/office/word/2010/wordml" w:rsidR="00000000" w:rsidP="06478A3A" w:rsidRDefault="00000000" wp14:textId="77777777" w14:paraId="4B8A07E6" w14:noSpellErr="1">
      <w:pPr>
        <w:pStyle w:val="2titreTOC"/>
        <w:widowControl/>
        <w:ind w:left="708" w:firstLine="0"/>
      </w:pPr>
      <w:r w:rsidRPr="06478A3A">
        <w:rPr>
          <w:rFonts w:ascii="Verdana" w:hAnsi="Verdana" w:eastAsia="Verdana" w:cs="Verdana"/>
          <w:caps w:val="0"/>
          <w:sz w:val="24"/>
          <w:szCs w:val="24"/>
        </w:rPr>
        <w:t>Les mots clés utilisés par le KOOC doivent être similaires à ceux utilisés dans la plupart des langages objets, pour qu'un utilisateur puisse rapidement s'adapter.</w:t>
      </w:r>
    </w:p>
    <w:p w:rsidR="06478A3A" w:rsidP="06478A3A" w:rsidRDefault="06478A3A" w14:paraId="482F88CB" w14:textId="0C6E8DFB">
      <w:pPr>
        <w:pStyle w:val="1titreTOC"/>
        <w:spacing w:before="283"/>
      </w:pPr>
    </w:p>
    <w:p xmlns:wp14="http://schemas.microsoft.com/office/word/2010/wordml" w:rsidR="00000000" w:rsidRDefault="00000000" w14:paraId="64388469" wp14:textId="77777777">
      <w:pPr>
        <w:pStyle w:val="Heading1"/>
        <w:numPr>
          <w:ilvl w:val="0"/>
          <w:numId w:val="0"/>
        </w:numPr>
        <w:pBdr>
          <w:bottom w:val="single" w:color="FFFF00" w:sz="8" w:space="1"/>
        </w:pBdr>
        <w:rPr>
          <w:rFonts w:ascii="Verdana" w:hAnsi="Verdana" w:cs="Verdana"/>
          <w:sz w:val="24"/>
          <w:szCs w:val="24"/>
        </w:rPr>
      </w:pPr>
      <w:r>
        <w:t>V</w:t>
      </w:r>
      <w:bookmarkStart w:name="__RefHeading___Toc968491801" w:id="15"/>
      <w:r>
        <w:t xml:space="preserve"> – </w:t>
      </w:r>
      <w:bookmarkEnd w:id="15"/>
      <w:r>
        <w:t>Description des tâches</w:t>
      </w:r>
    </w:p>
    <w:p xmlns:wp14="http://schemas.microsoft.com/office/word/2010/wordml" w:rsidR="00000000" w:rsidRDefault="00000000" w14:paraId="44D9B472" wp14:textId="77777777">
      <w:pPr>
        <w:pStyle w:val="1titreTOC"/>
        <w:widowControl/>
        <w:spacing w:before="283"/>
        <w:rPr>
          <w:rFonts w:ascii="Verdana" w:hAnsi="Verdana" w:cs="Verdana"/>
          <w:caps w:val="0"/>
          <w:sz w:val="24"/>
          <w:szCs w:val="24"/>
        </w:rPr>
      </w:pPr>
    </w:p>
    <w:p xmlns:wp14="http://schemas.microsoft.com/office/word/2010/wordml" w:rsidR="00000000" w:rsidP="06478A3A" w:rsidRDefault="00000000" w14:paraId="04FB9357" wp14:textId="77777777" wp14:noSpellErr="1">
      <w:pPr>
        <w:pStyle w:val="1titreTOC"/>
        <w:widowControl/>
        <w:spacing w:before="283"/>
        <w:ind w:left="225" w:hanging="0"/>
        <w:rPr>
          <w:rFonts w:ascii="Verdana" w:hAnsi="Verdana" w:cs="Verdana"/>
          <w:caps w:val="0"/>
          <w:sz w:val="24"/>
          <w:szCs w:val="24"/>
        </w:rPr>
      </w:pPr>
      <w:r w:rsidRPr="06478A3A">
        <w:rPr>
          <w:rFonts w:ascii="Verdana" w:hAnsi="Verdana" w:eastAsia="Verdana" w:cs="Verdana"/>
          <w:caps w:val="0"/>
          <w:sz w:val="24"/>
          <w:szCs w:val="24"/>
        </w:rPr>
        <w:t xml:space="preserve">A) </w:t>
      </w:r>
      <w:r w:rsidRPr="06478A3A">
        <w:rPr>
          <w:rFonts w:ascii="Verdana" w:hAnsi="Verdana" w:eastAsia="Verdana" w:cs="Verdana"/>
          <w:caps w:val="0"/>
          <w:sz w:val="24"/>
          <w:szCs w:val="24"/>
        </w:rPr>
        <w:t>Décorateur de symboles:</w:t>
      </w:r>
    </w:p>
    <w:p xmlns:wp14="http://schemas.microsoft.com/office/word/2010/wordml" w:rsidR="00000000" w:rsidRDefault="00000000" w14:paraId="6C66572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3C98B96D" wp14:textId="77777777">
      <w:pPr>
        <w:pStyle w:val="1titreTOC"/>
        <w:widowControl/>
        <w:spacing w:before="283"/>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ab/>
      </w:r>
      <w:r>
        <w:rPr>
          <w:rFonts w:ascii="Verdana" w:hAnsi="Verdana" w:cs="Verdana"/>
          <w:b w:val="0"/>
          <w:bCs w:val="0"/>
          <w:caps w:val="0"/>
          <w:sz w:val="24"/>
          <w:szCs w:val="24"/>
        </w:rPr>
        <w:t xml:space="preserve">Le décorateur de symboles a pour but de créer un symbole unique pour chaque variable et fonction présentes dans un module. </w:t>
      </w:r>
    </w:p>
    <w:p xmlns:wp14="http://schemas.microsoft.com/office/word/2010/wordml" w:rsidR="00000000" w:rsidRDefault="00000000" wp14:textId="77777777" w14:paraId="1C685975">
      <w:pPr>
        <w:pStyle w:val="1titreTOC"/>
        <w:widowControl/>
        <w:spacing w:before="283"/>
      </w:pPr>
      <w:r>
        <w:rPr>
          <w:rFonts w:ascii="Verdana" w:hAnsi="Verdana" w:cs="Verdana"/>
          <w:b w:val="0"/>
          <w:bCs w:val="0"/>
          <w:caps w:val="0"/>
          <w:sz w:val="24"/>
          <w:szCs w:val="24"/>
        </w:rPr>
        <w:tab/>
      </w:r>
      <w:r>
        <w:rPr>
          <w:rFonts w:ascii="Verdana" w:hAnsi="Verdana" w:cs="Verdana"/>
          <w:b w:val="0"/>
          <w:bCs w:val="0"/>
          <w:caps w:val="0"/>
          <w:sz w:val="24"/>
          <w:szCs w:val="24"/>
        </w:rPr>
        <w:tab/>
      </w:r>
      <w:r w:rsidRPr="3FC85F16">
        <w:rPr>
          <w:rFonts w:ascii="Verdana" w:hAnsi="Verdana" w:eastAsia="Verdana" w:cs="Verdana"/>
          <w:b w:val="0"/>
          <w:bCs w:val="0"/>
          <w:caps w:val="0"/>
          <w:sz w:val="24"/>
          <w:szCs w:val="24"/>
        </w:rPr>
        <w:t>Nous allons donc créer une classe «Mangler» qui s'en occupera</w:t>
      </w:r>
      <w:r w:rsidRPr="3FC85F16">
        <w:rPr>
          <w:rFonts w:ascii="Verdana" w:hAnsi="Verdana" w:eastAsia="Verdana" w:cs="Verdana"/>
          <w:b w:val="0"/>
          <w:bCs w:val="0"/>
          <w:caps w:val="0"/>
          <w:sz w:val="24"/>
          <w:szCs w:val="24"/>
        </w:rPr>
        <w:t>.</w:t>
      </w:r>
    </w:p>
    <w:p xmlns:wp14="http://schemas.microsoft.com/office/word/2010/wordml" w:rsidR="00000000" w:rsidRDefault="00000000" wp14:textId="77777777" wp14:noSpellErr="1" w14:paraId="259C7297">
      <w:pPr>
        <w:pStyle w:val="1titreTOC"/>
        <w:widowControl/>
        <w:spacing w:before="283"/>
      </w:pPr>
      <w:r w:rsidRPr="3FC85F16">
        <w:rPr>
          <w:rFonts w:ascii="Verdana" w:hAnsi="Verdana" w:eastAsia="Verdana" w:cs="Verdana"/>
          <w:b w:val="0"/>
          <w:bCs w:val="0"/>
          <w:caps w:val="0"/>
          <w:sz w:val="24"/>
          <w:szCs w:val="24"/>
        </w:rPr>
        <w:t xml:space="preserve">Cette classe se base sur l'utilisation de la classe "Module" Décrite dans la partie </w:t>
      </w:r>
      <w:r w:rsidRPr="3FC85F16">
        <w:rPr>
          <w:rFonts w:ascii="Verdana" w:hAnsi="Verdana" w:eastAsia="Verdana" w:cs="Verdana"/>
          <w:b w:val="0"/>
          <w:bCs w:val="0"/>
          <w:caps w:val="0"/>
          <w:sz w:val="24"/>
          <w:szCs w:val="24"/>
        </w:rPr>
        <w:t>D. suivant la convention suivante; elle se base sur le prototype de chaque fonction contenue dans un module ou une classe pour établir son nom une fois en C:</w:t>
      </w:r>
    </w:p>
    <w:p xmlns:wp14="http://schemas.microsoft.com/office/word/2010/wordml" w:rsidR="00000000" w:rsidRDefault="00000000" wp14:textId="77777777" w14:paraId="2D2E9DCB">
      <w:pPr>
        <w:pStyle w:val="1titreTOC"/>
        <w:widowControl/>
        <w:spacing w:before="283"/>
      </w:pPr>
      <w:r w:rsidRPr="3FC85F16">
        <w:rPr>
          <w:rFonts w:ascii="Verdana" w:hAnsi="Verdana" w:eastAsia="Verdana" w:cs="Verdana"/>
          <w:b w:val="1"/>
          <w:bCs w:val="1"/>
          <w:caps w:val="0"/>
          <w:sz w:val="24"/>
          <w:szCs w:val="24"/>
        </w:rPr>
        <w:t>[["</w:t>
      </w:r>
      <w:r w:rsidRPr="3FC85F16">
        <w:rPr>
          <w:rFonts w:ascii="Verdana" w:hAnsi="Verdana" w:eastAsia="Verdana" w:cs="Verdana"/>
          <w:b w:val="1"/>
          <w:bCs w:val="1"/>
          <w:caps w:val="0"/>
          <w:sz w:val="24"/>
          <w:szCs w:val="24"/>
        </w:rPr>
        <w:t>M</w:t>
      </w:r>
      <w:r w:rsidRPr="3FC85F16">
        <w:rPr>
          <w:rFonts w:ascii="Verdana" w:hAnsi="Verdana" w:eastAsia="Verdana" w:cs="Verdana"/>
          <w:b w:val="1"/>
          <w:bCs w:val="1"/>
          <w:caps w:val="0"/>
          <w:sz w:val="24"/>
          <w:szCs w:val="24"/>
        </w:rPr>
        <w:t>odule"|"C</w:t>
      </w:r>
      <w:r w:rsidRPr="3FC85F16">
        <w:rPr>
          <w:rFonts w:ascii="Verdana" w:hAnsi="Verdana" w:eastAsia="Verdana" w:cs="Verdana"/>
          <w:b w:val="1"/>
          <w:bCs w:val="1"/>
          <w:caps w:val="0"/>
          <w:sz w:val="24"/>
          <w:szCs w:val="24"/>
        </w:rPr>
        <w:t>lass"]</w:t>
      </w:r>
      <w:r w:rsidRPr="3FC85F16">
        <w:rPr>
          <w:rFonts w:ascii="Verdana" w:hAnsi="Verdana" w:eastAsia="Verdana" w:cs="Verdana"/>
          <w:b w:val="1"/>
          <w:bCs w:val="1"/>
          <w:caps w:val="0"/>
          <w:sz w:val="24"/>
          <w:szCs w:val="24"/>
        </w:rPr>
        <w:t>module/className'_'</w:t>
      </w:r>
      <w:r w:rsidRPr="3FC85F16">
        <w:rPr>
          <w:rFonts w:ascii="Verdana" w:hAnsi="Verdana" w:eastAsia="Verdana" w:cs="Verdana"/>
          <w:b w:val="1"/>
          <w:bCs w:val="1"/>
          <w:caps w:val="0"/>
          <w:sz w:val="24"/>
          <w:szCs w:val="24"/>
        </w:rPr>
        <w:t>]+ ReturnType</w:t>
      </w:r>
      <w:r w:rsidRPr="3FC85F16">
        <w:rPr>
          <w:rFonts w:ascii="Verdana" w:hAnsi="Verdana" w:eastAsia="Verdana" w:cs="Verdana"/>
          <w:b w:val="1"/>
          <w:bCs w:val="1"/>
          <w:caps w:val="0"/>
          <w:sz w:val="24"/>
          <w:szCs w:val="24"/>
        </w:rPr>
        <w:t xml:space="preserve"> '_' OriginalName['_'</w:t>
      </w:r>
      <w:r w:rsidRPr="3FC85F16">
        <w:rPr>
          <w:rFonts w:ascii="Verdana" w:hAnsi="Verdana" w:eastAsia="Verdana" w:cs="Verdana"/>
          <w:b w:val="1"/>
          <w:bCs w:val="1"/>
          <w:caps w:val="0"/>
          <w:sz w:val="24"/>
          <w:szCs w:val="24"/>
        </w:rPr>
        <w:t>argTypeN</w:t>
      </w:r>
      <w:r w:rsidRPr="3FC85F16">
        <w:rPr>
          <w:rFonts w:ascii="Verdana" w:hAnsi="Verdana" w:eastAsia="Verdana" w:cs="Verdana"/>
          <w:b w:val="1"/>
          <w:bCs w:val="1"/>
          <w:caps w:val="0"/>
          <w:sz w:val="24"/>
          <w:szCs w:val="24"/>
        </w:rPr>
        <w:t>]+[num]</w:t>
      </w:r>
      <w:r w:rsidRPr="3FC85F16">
        <w:rPr>
          <w:rFonts w:ascii="Verdana" w:hAnsi="Verdana" w:eastAsia="Verdana" w:cs="Verdana"/>
          <w:b w:val="1"/>
          <w:bCs w:val="1"/>
          <w:caps w:val="0"/>
          <w:sz w:val="24"/>
          <w:szCs w:val="24"/>
        </w:rPr>
        <w:t>?</w:t>
      </w:r>
    </w:p>
    <w:p xmlns:wp14="http://schemas.microsoft.com/office/word/2010/wordml" w:rsidR="00000000" w:rsidP="3FC85F16" w:rsidRDefault="00000000" wp14:textId="77777777" w14:paraId="55CB29F7">
      <w:pPr>
        <w:pStyle w:val="1titreTOC"/>
        <w:widowControl/>
        <w:spacing w:before="283"/>
        <w:ind w:left="225" w:hanging="0"/>
      </w:pPr>
      <w:r w:rsidRPr="3FC85F16">
        <w:rPr>
          <w:rFonts w:ascii="Verdana" w:hAnsi="Verdana" w:eastAsia="Verdana" w:cs="Verdana"/>
          <w:b w:val="0"/>
          <w:bCs w:val="0"/>
          <w:caps w:val="0"/>
          <w:sz w:val="24"/>
          <w:szCs w:val="24"/>
        </w:rPr>
        <w:t/>
      </w:r>
    </w:p>
    <w:p xmlns:wp14="http://schemas.microsoft.com/office/word/2010/wordml" w:rsidR="00000000" w:rsidP="3FC85F16" w:rsidRDefault="00000000" wp14:textId="77777777" wp14:noSpellErr="1" w14:paraId="22FD7DAB">
      <w:pPr>
        <w:pStyle w:val="1titreTOC"/>
        <w:widowControl/>
        <w:spacing w:before="283"/>
        <w:ind w:left="225" w:hanging="0"/>
      </w:pPr>
      <w:r w:rsidRPr="3FC85F16">
        <w:rPr>
          <w:rFonts w:ascii="Verdana" w:hAnsi="Verdana" w:eastAsia="Verdana" w:cs="Verdana"/>
          <w:b w:val="0"/>
          <w:bCs w:val="0"/>
          <w:caps w:val="0"/>
          <w:sz w:val="24"/>
          <w:szCs w:val="24"/>
        </w:rPr>
        <w:t>de cette manière, une fonction avec le prototype:</w:t>
      </w:r>
    </w:p>
    <w:p xmlns:wp14="http://schemas.microsoft.com/office/word/2010/wordml" w:rsidR="00000000" w:rsidP="3FC85F16" w:rsidRDefault="00000000" wp14:textId="77777777" w14:paraId="3DEA3B45">
      <w:pPr>
        <w:pStyle w:val="1titreTOC"/>
        <w:widowControl/>
        <w:spacing w:before="283"/>
        <w:ind w:left="225" w:hanging="0"/>
      </w:pPr>
      <w:r w:rsidRPr="3FC85F16">
        <w:rPr>
          <w:rFonts w:ascii="Verdana" w:hAnsi="Verdana" w:eastAsia="Verdana" w:cs="Verdana"/>
          <w:b w:val="0"/>
          <w:bCs w:val="0"/>
          <w:caps w:val="0"/>
          <w:sz w:val="24"/>
          <w:szCs w:val="24"/>
        </w:rPr>
        <w:t>int toto(char *stuff, void *something</w:t>
      </w:r>
      <w:r w:rsidRPr="3FC85F16">
        <w:rPr>
          <w:rFonts w:ascii="Verdana" w:hAnsi="Verdana" w:eastAsia="Verdana" w:cs="Verdana"/>
          <w:b w:val="0"/>
          <w:bCs w:val="0"/>
          <w:caps w:val="0"/>
          <w:sz w:val="24"/>
          <w:szCs w:val="24"/>
        </w:rPr>
        <w:t>);</w:t>
      </w:r>
    </w:p>
    <w:p xmlns:wp14="http://schemas.microsoft.com/office/word/2010/wordml" w:rsidR="00000000" w:rsidP="3FC85F16" w:rsidRDefault="00000000" wp14:textId="77777777" wp14:noSpellErr="1" w14:paraId="76C83245">
      <w:pPr>
        <w:pStyle w:val="1titreTOC"/>
        <w:widowControl/>
        <w:spacing w:before="283"/>
        <w:ind w:left="225" w:hanging="0"/>
      </w:pPr>
      <w:r w:rsidRPr="3FC85F16">
        <w:rPr>
          <w:rFonts w:ascii="Verdana" w:hAnsi="Verdana" w:eastAsia="Verdana" w:cs="Verdana"/>
          <w:b w:val="0"/>
          <w:bCs w:val="0"/>
          <w:caps w:val="0"/>
          <w:sz w:val="24"/>
          <w:szCs w:val="24"/>
        </w:rPr>
        <w:t>dans le module tata donnera:</w:t>
      </w:r>
    </w:p>
    <w:p xmlns:wp14="http://schemas.microsoft.com/office/word/2010/wordml" w:rsidR="00000000" w:rsidP="3FC85F16" w:rsidRDefault="00000000" wp14:textId="77777777" w14:paraId="7CDEEAB1">
      <w:pPr>
        <w:pStyle w:val="1titreTOC"/>
        <w:widowControl/>
        <w:spacing w:before="283"/>
        <w:ind w:left="225" w:hanging="0"/>
      </w:pPr>
      <w:r w:rsidRPr="3FC85F16">
        <w:rPr>
          <w:rFonts w:ascii="Verdana" w:hAnsi="Verdana" w:eastAsia="Verdana" w:cs="Verdana"/>
          <w:b w:val="0"/>
          <w:bCs w:val="0"/>
          <w:caps w:val="0"/>
          <w:sz w:val="24"/>
          <w:szCs w:val="24"/>
        </w:rPr>
        <w:t>Module</w:t>
      </w:r>
      <w:r w:rsidRPr="3FC85F16">
        <w:rPr>
          <w:rFonts w:ascii="Verdana" w:hAnsi="Verdana" w:eastAsia="Verdana" w:cs="Verdana"/>
          <w:b w:val="0"/>
          <w:bCs w:val="0"/>
          <w:caps w:val="0"/>
          <w:sz w:val="24"/>
          <w:szCs w:val="24"/>
        </w:rPr>
        <w:t>tata_int_toto_Pchar_Pvoid</w:t>
      </w:r>
    </w:p>
    <w:p xmlns:wp14="http://schemas.microsoft.com/office/word/2010/wordml" w:rsidR="00000000" w:rsidP="3FC85F16" w:rsidRDefault="00000000" wp14:textId="77777777" wp14:noSpellErr="1" w14:paraId="581D1FEB">
      <w:pPr>
        <w:pStyle w:val="1titreTOC"/>
        <w:widowControl/>
        <w:spacing w:before="283"/>
        <w:ind w:left="225" w:hanging="0"/>
      </w:pPr>
      <w:r w:rsidRPr="3FC85F16">
        <w:rPr>
          <w:rFonts w:ascii="Verdana" w:hAnsi="Verdana" w:eastAsia="Verdana" w:cs="Verdana"/>
          <w:b w:val="0"/>
          <w:bCs w:val="0"/>
          <w:caps w:val="0"/>
          <w:sz w:val="24"/>
          <w:szCs w:val="24"/>
        </w:rPr>
        <w:t>à noter:</w:t>
      </w:r>
    </w:p>
    <w:p xmlns:wp14="http://schemas.microsoft.com/office/word/2010/wordml" w:rsidR="00000000" w:rsidP="3FC85F16" w:rsidRDefault="00000000" wp14:textId="77777777" wp14:noSpellErr="1" w14:paraId="4CEDC9E8">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 xml:space="preserve"> </w:t>
      </w:r>
      <w:r w:rsidRPr="3FC85F16">
        <w:rPr>
          <w:rFonts w:ascii="Verdana" w:hAnsi="Verdana" w:eastAsia="Verdana" w:cs="Verdana"/>
          <w:b w:val="0"/>
          <w:bCs w:val="0"/>
          <w:caps w:val="0"/>
          <w:sz w:val="24"/>
          <w:szCs w:val="24"/>
        </w:rPr>
        <w:t>en cas de collision à l'issue de la décoration, un nombre sera ajouté</w:t>
      </w:r>
      <w:r w:rsidRPr="3FC85F16">
        <w:rPr>
          <w:rFonts w:ascii="Verdana" w:hAnsi="Verdana" w:eastAsia="Verdana" w:cs="Verdana"/>
          <w:b w:val="0"/>
          <w:bCs w:val="0"/>
          <w:caps w:val="0"/>
          <w:sz w:val="24"/>
          <w:szCs w:val="24"/>
        </w:rPr>
        <w:t xml:space="preserve"> à la fin, jusqu’à ne trouver aucune collision.</w:t>
      </w:r>
    </w:p>
    <w:p xmlns:wp14="http://schemas.microsoft.com/office/word/2010/wordml" w:rsidR="00000000" w:rsidP="3FC85F16" w:rsidRDefault="00000000" wp14:textId="77777777" w14:paraId="46CD7AAE">
      <w:pPr>
        <w:pStyle w:val="1titreTOC"/>
        <w:widowControl/>
        <w:numPr>
          <w:ilvl w:val="0"/>
          <w:numId w:val="7"/>
        </w:numPr>
        <w:spacing w:before="283"/>
        <w:rPr>
          <w:rFonts w:ascii="Verdana" w:hAnsi="Verdana" w:eastAsia="Verdana" w:cs="Verdana"/>
          <w:sz w:val="24"/>
          <w:szCs w:val="24"/>
        </w:rPr>
      </w:pPr>
      <w:r w:rsidRPr="3FC85F16">
        <w:rPr>
          <w:rFonts w:ascii="Verdana" w:hAnsi="Verdana" w:eastAsia="Verdana" w:cs="Verdana"/>
          <w:b w:val="0"/>
          <w:bCs w:val="0"/>
          <w:caps w:val="0"/>
          <w:sz w:val="24"/>
          <w:szCs w:val="24"/>
        </w:rPr>
        <w:t>un P est ajouté au nom du type selon la profondeur du pointeur (un void ** corresponderais donc à PPvoid)</w:t>
      </w:r>
      <w:r w:rsidRPr="3FC85F16">
        <w:rPr>
          <w:rFonts w:ascii="Verdana" w:hAnsi="Verdana" w:eastAsia="Verdana" w:cs="Verdana"/>
          <w:b w:val="0"/>
          <w:bCs w:val="0"/>
          <w:caps w:val="0"/>
          <w:sz w:val="24"/>
          <w:szCs w:val="24"/>
        </w:rPr>
        <w:t>.</w:t>
      </w:r>
    </w:p>
    <w:p w:rsidR="3FC85F16" w:rsidP="3FC85F16" w:rsidRDefault="3FC85F16" w14:noSpellErr="1" w14:paraId="0781DDD2">
      <w:pPr>
        <w:pStyle w:val="1titreTOC"/>
        <w:spacing w:before="283"/>
      </w:pPr>
    </w:p>
    <w:p xmlns:wp14="http://schemas.microsoft.com/office/word/2010/wordml" w:rsidR="00000000" w:rsidRDefault="00000000" w14:paraId="09B8AD14"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2B8A70F2" wp14:textId="77777777">
      <w:pPr>
        <w:pStyle w:val="1titreTOC"/>
        <w:widowControl/>
        <w:spacing w:before="283"/>
        <w:ind w:left="225" w:firstLine="0"/>
        <w:rPr>
          <w:rFonts w:ascii="Verdana" w:hAnsi="Verdana" w:cs="Verdana"/>
          <w:caps w:val="0"/>
          <w:sz w:val="24"/>
          <w:szCs w:val="24"/>
        </w:rPr>
      </w:pPr>
      <w:r>
        <w:rPr>
          <w:rFonts w:ascii="Verdana" w:hAnsi="Verdana" w:cs="Verdana"/>
          <w:caps w:val="0"/>
          <w:sz w:val="24"/>
          <w:szCs w:val="24"/>
        </w:rPr>
        <w:t>B) Typeur</w:t>
      </w:r>
      <w:r>
        <w:rPr>
          <w:rFonts w:ascii="Verdana" w:hAnsi="Verdana" w:cs="Verdana"/>
          <w:b w:val="0"/>
          <w:bCs w:val="0"/>
          <w:caps w:val="0"/>
          <w:sz w:val="24"/>
          <w:szCs w:val="24"/>
        </w:rPr>
        <w:t>:</w:t>
      </w:r>
    </w:p>
    <w:p xmlns:wp14="http://schemas.microsoft.com/office/word/2010/wordml" w:rsidR="00000000" w:rsidRDefault="00000000" w14:paraId="5D5FF7AC" wp14:textId="77777777">
      <w:pPr>
        <w:pStyle w:val="1titreTOC"/>
        <w:widowControl/>
        <w:spacing w:before="283"/>
        <w:rPr>
          <w:rFonts w:ascii="Verdana" w:hAnsi="Verdana" w:cs="Verdana"/>
          <w:caps w:val="0"/>
          <w:sz w:val="24"/>
          <w:szCs w:val="24"/>
        </w:rPr>
      </w:pPr>
    </w:p>
    <w:p xmlns:wp14="http://schemas.microsoft.com/office/word/2010/wordml" w:rsidR="00000000" w:rsidRDefault="00000000" w14:paraId="1DCCD3FB" wp14:textId="77777777" wp14:noSpellErr="1">
      <w:pPr>
        <w:pStyle w:val="1titreTOC"/>
        <w:widowControl/>
        <w:spacing w:before="283"/>
      </w:pPr>
      <w:r>
        <w:rPr>
          <w:rFonts w:ascii="Verdana" w:hAnsi="Verdana" w:cs="Verdana"/>
          <w:b w:val="0"/>
          <w:bCs w:val="0"/>
          <w:caps w:val="0"/>
          <w:sz w:val="24"/>
          <w:szCs w:val="24"/>
        </w:rPr>
        <w:tab/>
      </w:r>
      <w:r>
        <w:rPr>
          <w:rFonts w:ascii="Verdana" w:hAnsi="Verdana" w:cs="Verdana"/>
          <w:caps w:val="0"/>
          <w:sz w:val="24"/>
          <w:szCs w:val="24"/>
        </w:rPr>
        <w:tab/>
      </w:r>
      <w:r w:rsidRPr="0FC1A954">
        <w:rPr>
          <w:rFonts w:ascii="Verdana" w:hAnsi="Verdana" w:eastAsia="Verdana" w:cs="Verdana"/>
          <w:b w:val="0"/>
          <w:bCs w:val="0"/>
          <w:caps w:val="0"/>
          <w:sz w:val="24"/>
          <w:szCs w:val="24"/>
        </w:rPr>
        <w:t>Le typeur a pour but de déduire le type de certaines variables et fonctions (retour, paramètres), pour permettre la surcharge de variables et fonctions dans du cod</w:t>
      </w:r>
      <w:r w:rsidRPr="0FC1A954">
        <w:rPr>
          <w:rFonts w:ascii="Verdana" w:hAnsi="Verdana" w:eastAsia="Verdana" w:cs="Verdana"/>
          <w:b w:val="0"/>
          <w:bCs w:val="0"/>
          <w:caps w:val="0"/>
          <w:sz w:val="24"/>
          <w:szCs w:val="24"/>
        </w:rPr>
        <w:t>e.</w:t>
      </w:r>
    </w:p>
    <w:p w:rsidR="4799862A" w:rsidP="4799862A" w:rsidRDefault="4799862A" w14:paraId="781BA328" w14:textId="45192BFE">
      <w:pPr>
        <w:pStyle w:val="1titreTOC"/>
        <w:spacing w:before="283"/>
        <w:ind w:left="0" w:firstLine="0"/>
      </w:pPr>
    </w:p>
    <w:p xmlns:wp14="http://schemas.microsoft.com/office/word/2010/wordml" w:rsidR="00000000" w:rsidRDefault="00000000" wp14:textId="77777777" wp14:noSpellErr="1" w14:paraId="60B31CA6">
      <w:pPr>
        <w:pStyle w:val="1titreTOC"/>
        <w:widowControl/>
        <w:spacing w:before="283"/>
        <w:ind w:left="405"/>
      </w:pPr>
      <w:r w:rsidRPr="0FC1A954">
        <w:rPr>
          <w:rFonts w:ascii="Verdana" w:hAnsi="Verdana" w:eastAsia="Verdana" w:cs="Verdana"/>
          <w:caps w:val="0"/>
          <w:sz w:val="24"/>
          <w:szCs w:val="24"/>
        </w:rPr>
        <w:t>C) Import</w:t>
      </w:r>
      <w:r>
        <w:rPr>
          <w:rFonts w:ascii="Verdana" w:hAnsi="Verdana" w:cs="Verdana"/>
          <w:b w:val="0"/>
          <w:bCs w:val="0"/>
          <w:caps w:val="0"/>
          <w:sz w:val="24"/>
          <w:szCs w:val="24"/>
        </w:rPr>
        <w:tab/>
      </w:r>
    </w:p>
    <w:p xmlns:wp14="http://schemas.microsoft.com/office/word/2010/wordml" w:rsidR="00000000" w:rsidP="0FC1A954" w:rsidRDefault="00000000" wp14:textId="77777777" w14:paraId="2D0D6C3F">
      <w:pPr>
        <w:pStyle w:val="1titreTOC"/>
        <w:widowControl/>
        <w:spacing w:before="283"/>
        <w:ind w:left="708" w:hanging="0" w:firstLine="0"/>
      </w:pPr>
      <w:r w:rsidRPr="4799862A">
        <w:rPr>
          <w:rFonts w:ascii="Verdana" w:hAnsi="Verdana" w:eastAsia="Verdana" w:cs="Verdana"/>
          <w:b w:val="0"/>
          <w:bCs w:val="0"/>
          <w:caps w:val="0"/>
          <w:sz w:val="24"/>
          <w:szCs w:val="24"/>
        </w:rPr>
        <w:t>Le but de la fonction import est de connaitre des types déclarés dans un fichier .kh.</w:t>
      </w:r>
    </w:p>
    <w:p xmlns:wp14="http://schemas.microsoft.com/office/word/2010/wordml" w:rsidR="00000000" w:rsidP="0FC1A954" w:rsidRDefault="00000000" wp14:textId="77777777" w14:paraId="4C4EAC29">
      <w:pPr>
        <w:pStyle w:val="1titreTOC"/>
        <w:widowControl/>
        <w:spacing w:before="283"/>
        <w:ind w:left="708" w:hanging="0" w:firstLine="0"/>
        <w:jc w:val="left"/>
      </w:pPr>
      <w:r w:rsidRPr="4799862A">
        <w:rPr>
          <w:rFonts w:ascii="Verdana" w:hAnsi="Verdana" w:eastAsia="Verdana" w:cs="Verdana"/>
          <w:b w:val="0"/>
          <w:bCs w:val="0"/>
          <w:caps w:val="0"/>
          <w:sz w:val="24"/>
          <w:szCs w:val="24"/>
        </w:rPr>
        <w:t>Pendant le parsing, à chaque rencontre d'un mot clé "@import fichier</w:t>
      </w:r>
      <w:r w:rsidRPr="4799862A">
        <w:rPr>
          <w:rFonts w:ascii="Verdana" w:hAnsi="Verdana" w:eastAsia="Verdana" w:cs="Verdana"/>
          <w:b w:val="0"/>
          <w:bCs w:val="0"/>
          <w:caps w:val="0"/>
          <w:sz w:val="24"/>
          <w:szCs w:val="24"/>
        </w:rPr>
        <w:t xml:space="preserve">",  nous allons faire un appelle récursif à </w:t>
      </w:r>
      <w:r w:rsidRPr="4799862A">
        <w:rPr>
          <w:rFonts w:ascii="Verdana" w:hAnsi="Verdana" w:eastAsia="Verdana" w:cs="Verdana"/>
          <w:b w:val="0"/>
          <w:bCs w:val="0"/>
          <w:caps w:val="0"/>
          <w:sz w:val="24"/>
          <w:szCs w:val="24"/>
        </w:rPr>
        <w:t>Kooc pour parser ce fichier et en récupérer l'ast.</w:t>
      </w:r>
    </w:p>
    <w:p xmlns:wp14="http://schemas.microsoft.com/office/word/2010/wordml" w:rsidR="00000000" w:rsidP="0FC1A954" w:rsidRDefault="00000000" wp14:textId="77777777" w14:paraId="23BDBD0B">
      <w:pPr>
        <w:pStyle w:val="1titreTOC"/>
        <w:widowControl/>
        <w:spacing w:before="283"/>
        <w:ind w:left="708" w:hanging="0" w:firstLine="0"/>
        <w:jc w:val="left"/>
      </w:pPr>
      <w:r w:rsidRPr="4799862A">
        <w:rPr>
          <w:rFonts w:ascii="Verdana" w:hAnsi="Verdana" w:eastAsia="Verdana" w:cs="Verdana"/>
          <w:b w:val="0"/>
          <w:bCs w:val="0"/>
          <w:caps w:val="0"/>
          <w:sz w:val="24"/>
          <w:szCs w:val="24"/>
        </w:rPr>
        <w:t>Grâce à cet ast, nous allons pouvoir lister toutes les déclarations faites dans ce fichier pour les mémoriser. Ces déclarations sont alors stockées dans une liste appartenant au singleton "DeclKeeper".</w:t>
      </w:r>
    </w:p>
    <w:p xmlns:wp14="http://schemas.microsoft.com/office/word/2010/wordml" w:rsidR="00000000" w:rsidP="0FC1A954" w:rsidRDefault="00000000" wp14:textId="77777777" w14:paraId="2B8CA2DA" w14:noSpellErr="1">
      <w:pPr>
        <w:pStyle w:val="1titreTOC"/>
        <w:widowControl/>
        <w:spacing w:before="283"/>
        <w:ind w:left="708" w:hanging="0" w:firstLine="0"/>
        <w:jc w:val="left"/>
        <w:rPr>
          <w:rFonts w:ascii="Verdana" w:hAnsi="Verdana" w:cs="Verdana"/>
          <w:b w:val="0"/>
          <w:bCs w:val="0"/>
          <w:caps w:val="0"/>
          <w:sz w:val="24"/>
          <w:szCs w:val="24"/>
        </w:rPr>
      </w:pPr>
      <w:r w:rsidRPr="4799862A">
        <w:rPr>
          <w:rFonts w:ascii="Verdana" w:hAnsi="Verdana" w:eastAsia="Verdana" w:cs="Verdana"/>
          <w:b w:val="0"/>
          <w:bCs w:val="0"/>
          <w:caps w:val="0"/>
          <w:sz w:val="24"/>
          <w:szCs w:val="24"/>
        </w:rPr>
        <w:t>Cela nous permettra ensuite de vérifier si les fonctions, variables et type utilisé dans le fichier courant sont connu.</w:t>
      </w:r>
      <w:r>
        <w:rPr>
          <w:rFonts w:ascii="Verdana" w:hAnsi="Verdana" w:cs="Verdana"/>
          <w:b w:val="0"/>
          <w:bCs w:val="0"/>
          <w:caps w:val="0"/>
          <w:sz w:val="24"/>
          <w:szCs w:val="24"/>
        </w:rPr>
        <w:tab/>
      </w:r>
      <w:r>
        <w:rPr>
          <w:rFonts w:ascii="Verdana" w:hAnsi="Verdana" w:cs="Verdana"/>
          <w:b w:val="0"/>
          <w:bCs w:val="0"/>
          <w:caps w:val="0"/>
          <w:sz w:val="24"/>
          <w:szCs w:val="24"/>
        </w:rPr>
        <w:tab/>
      </w:r>
      <w:r>
        <w:rPr>
          <w:rFonts w:ascii="Verdana" w:hAnsi="Verdana" w:cs="Verdana"/>
          <w:b w:val="0"/>
          <w:bCs w:val="0"/>
          <w:caps w:val="0"/>
          <w:sz w:val="24"/>
          <w:szCs w:val="24"/>
        </w:rPr>
        <w:tab/>
      </w:r>
    </w:p>
    <w:p xmlns:wp14="http://schemas.microsoft.com/office/word/2010/wordml" w:rsidR="00000000" w:rsidRDefault="00000000" w14:paraId="214A66CD" wp14:textId="77777777">
      <w:pPr>
        <w:pStyle w:val="1titreTOC"/>
        <w:widowControl/>
        <w:spacing w:before="283"/>
        <w:ind w:left="555"/>
        <w:rPr>
          <w:rFonts w:ascii="Verdana" w:hAnsi="Verdana" w:cs="Verdana"/>
          <w:b w:val="0"/>
          <w:bCs w:val="0"/>
          <w:caps w:val="0"/>
          <w:sz w:val="24"/>
          <w:szCs w:val="24"/>
        </w:rPr>
      </w:pPr>
    </w:p>
    <w:p xmlns:wp14="http://schemas.microsoft.com/office/word/2010/wordml" w:rsidR="00000000" w:rsidRDefault="00000000" w14:paraId="28A0A0A5" wp14:textId="77777777">
      <w:pPr>
        <w:pStyle w:val="1titreTOC"/>
        <w:widowControl/>
        <w:spacing w:before="283"/>
        <w:ind w:left="555"/>
        <w:rPr>
          <w:rFonts w:ascii="Verdana" w:hAnsi="Verdana" w:cs="Verdana"/>
          <w:caps w:val="0"/>
          <w:sz w:val="24"/>
          <w:szCs w:val="24"/>
        </w:rPr>
      </w:pPr>
      <w:r>
        <w:rPr>
          <w:rFonts w:ascii="Verdana" w:hAnsi="Verdana" w:cs="Verdana"/>
          <w:caps w:val="0"/>
          <w:sz w:val="24"/>
          <w:szCs w:val="24"/>
        </w:rPr>
        <w:t>D) Module</w:t>
      </w:r>
    </w:p>
    <w:p xmlns:wp14="http://schemas.microsoft.com/office/word/2010/wordml" w:rsidR="00000000" w:rsidP="4799862A" w:rsidRDefault="00000000" w14:paraId="66CE33C4" wp14:textId="77777777">
      <w:pPr>
        <w:pStyle w:val="1titreTOC"/>
        <w:widowControl/>
        <w:spacing w:before="283"/>
        <w:ind w:left="214" w:hanging="0"/>
        <w:rPr>
          <w:rFonts w:ascii="Verdana" w:hAnsi="Verdana" w:cs="Verdana"/>
          <w:caps w:val="0"/>
          <w:sz w:val="24"/>
          <w:szCs w:val="24"/>
        </w:rPr>
      </w:pPr>
    </w:p>
    <w:p xmlns:wp14="http://schemas.microsoft.com/office/word/2010/wordml" w:rsidR="00000000" w:rsidRDefault="00000000" wp14:textId="77777777" w14:paraId="422925A5" w14:noSpellErr="1">
      <w:pPr>
        <w:pStyle w:val="1titreTOC"/>
        <w:widowControl/>
        <w:spacing w:before="283"/>
        <w:ind w:left="555"/>
        <w:rPr>
          <w:rFonts w:ascii="Verdana" w:hAnsi="Verdana" w:cs="Verdana"/>
          <w:caps w:val="0"/>
          <w:sz w:val="24"/>
          <w:szCs w:val="24"/>
        </w:rPr>
      </w:pPr>
      <w:r>
        <w:rPr>
          <w:rFonts w:ascii="Verdana" w:hAnsi="Verdana" w:cs="Verdana"/>
          <w:caps w:val="0"/>
          <w:sz w:val="24"/>
          <w:szCs w:val="24"/>
        </w:rPr>
        <w:tab/>
      </w:r>
      <w:r w:rsidRPr="4799862A">
        <w:rPr>
          <w:rFonts w:ascii="Verdana" w:hAnsi="Verdana" w:eastAsia="Verdana" w:cs="Verdana"/>
          <w:b w:val="0"/>
          <w:bCs w:val="0"/>
          <w:caps w:val="0"/>
          <w:sz w:val="24"/>
          <w:szCs w:val="24"/>
        </w:rPr>
        <w:t>Le module va servir a rassembler des entités logiques du code. Il regroupe un ensemble de fonctions, variables et classes.</w:t>
      </w:r>
    </w:p>
    <w:p xmlns:wp14="http://schemas.microsoft.com/office/word/2010/wordml" w:rsidR="00000000" w:rsidRDefault="00000000" w14:paraId="76B31403"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Pendant le parsing, chaque module rencontré via le catch de « @module » sera représenté sous la forme d'un objet « module » qui sera stocké dans une liste dans la classe Kooc.</w:t>
      </w:r>
    </w:p>
    <w:p xmlns:wp14="http://schemas.microsoft.com/office/word/2010/wordml" w:rsidR="00000000" w:rsidRDefault="00000000" w14:paraId="4EA16CC8" wp14:textId="77777777">
      <w:pPr>
        <w:pStyle w:val="1titreTOC"/>
        <w:widowControl/>
        <w:spacing w:before="283"/>
        <w:ind w:left="555"/>
        <w:rPr>
          <w:rFonts w:ascii="Verdana" w:hAnsi="Verdana" w:cs="Verdana"/>
          <w:b w:val="0"/>
          <w:bCs w:val="0"/>
          <w:caps w:val="0"/>
          <w:sz w:val="24"/>
          <w:szCs w:val="24"/>
        </w:rPr>
      </w:pPr>
      <w:r>
        <w:rPr>
          <w:rFonts w:ascii="Verdana" w:hAnsi="Verdana" w:cs="Verdana"/>
          <w:b w:val="0"/>
          <w:bCs w:val="0"/>
          <w:caps w:val="0"/>
          <w:sz w:val="24"/>
          <w:szCs w:val="24"/>
        </w:rPr>
        <w:t>Après le parsing, chaque identifiant du module sera décoré par le mangler.</w:t>
      </w:r>
    </w:p>
    <w:p xmlns:wp14="http://schemas.microsoft.com/office/word/2010/wordml" w:rsidR="00000000" w:rsidRDefault="00000000" w14:paraId="19A7DD56" wp14:textId="77777777">
      <w:pPr>
        <w:pStyle w:val="1titreTOC"/>
        <w:widowControl/>
        <w:spacing w:before="283"/>
        <w:ind w:left="555"/>
        <w:rPr>
          <w:rFonts w:ascii="Verdana" w:hAnsi="Verdana" w:cs="Verdana"/>
          <w:caps w:val="0"/>
          <w:sz w:val="24"/>
          <w:szCs w:val="24"/>
        </w:rPr>
      </w:pPr>
      <w:r>
        <w:rPr>
          <w:rFonts w:ascii="Verdana" w:hAnsi="Verdana" w:cs="Verdana"/>
          <w:b w:val="0"/>
          <w:bCs w:val="0"/>
          <w:caps w:val="0"/>
          <w:sz w:val="24"/>
          <w:szCs w:val="24"/>
        </w:rPr>
        <w:t>L'objet module sera ensuite utilisé afin de résoudre tous les appels et l'implémentation.</w:t>
      </w:r>
    </w:p>
    <w:p xmlns:wp14="http://schemas.microsoft.com/office/word/2010/wordml" w:rsidR="00000000" w:rsidRDefault="00000000" w14:paraId="5322BDD6"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3460F09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E) Classe</w:t>
      </w:r>
    </w:p>
    <w:p xmlns:wp14="http://schemas.microsoft.com/office/word/2010/wordml" w:rsidR="00000000" w:rsidRDefault="00000000" w14:paraId="68E165B2"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28113BEE" wp14:textId="77777777">
      <w:pPr>
        <w:pStyle w:val="1titreTOC"/>
        <w:widowControl/>
        <w:spacing w:before="283"/>
        <w:ind w:left="0" w:firstLine="0"/>
        <w:rPr>
          <w:rFonts w:ascii="Verdana" w:hAnsi="Verdana" w:cs="Verdana"/>
          <w:caps w:val="0"/>
          <w:sz w:val="24"/>
          <w:szCs w:val="24"/>
        </w:rPr>
      </w:pPr>
      <w:r>
        <w:rPr>
          <w:rFonts w:ascii="Verdana" w:hAnsi="Verdana" w:cs="Verdana"/>
          <w:b w:val="0"/>
          <w:bCs w:val="0"/>
          <w:caps w:val="0"/>
          <w:sz w:val="24"/>
          <w:szCs w:val="24"/>
        </w:rPr>
        <w:t>La classe se comporte comme un module mais définit en plus un type abstrait ce qui veut dire qu'il est possible de l'instanciée et donc de lui donner des fonctions et variables via le mot clef « @membe »</w:t>
      </w:r>
    </w:p>
    <w:p xmlns:wp14="http://schemas.microsoft.com/office/word/2010/wordml" w:rsidR="00000000" w:rsidRDefault="00000000" w14:paraId="3DDF36FD" wp14:textId="77777777">
      <w:pPr>
        <w:pStyle w:val="1titreTOC"/>
        <w:widowControl/>
        <w:spacing w:before="283"/>
        <w:ind w:left="0" w:firstLine="0"/>
        <w:rPr>
          <w:rFonts w:ascii="Verdana" w:hAnsi="Verdana" w:cs="Verdana"/>
          <w:b w:val="0"/>
          <w:bCs w:val="0"/>
          <w:caps w:val="0"/>
          <w:sz w:val="24"/>
          <w:szCs w:val="24"/>
        </w:rPr>
      </w:pPr>
      <w:r>
        <w:rPr>
          <w:rFonts w:ascii="Verdana" w:hAnsi="Verdana" w:cs="Verdana"/>
          <w:caps w:val="0"/>
          <w:sz w:val="24"/>
          <w:szCs w:val="24"/>
        </w:rPr>
        <w:tab/>
      </w:r>
      <w:r>
        <w:rPr>
          <w:rFonts w:ascii="Verdana" w:hAnsi="Verdana" w:cs="Verdana"/>
          <w:caps w:val="0"/>
          <w:sz w:val="24"/>
          <w:szCs w:val="24"/>
        </w:rPr>
        <w:t xml:space="preserve">@member : </w:t>
      </w:r>
      <w:r>
        <w:rPr>
          <w:rFonts w:ascii="Verdana" w:hAnsi="Verdana" w:cs="Verdana"/>
          <w:b w:val="0"/>
          <w:bCs w:val="0"/>
          <w:caps w:val="0"/>
          <w:sz w:val="24"/>
          <w:szCs w:val="24"/>
        </w:rPr>
        <w:t>@member est un pré-fixe sur les variables ou les fonctions dans une classe pour désigner ses membres.</w:t>
      </w:r>
    </w:p>
    <w:p xmlns:wp14="http://schemas.microsoft.com/office/word/2010/wordml" w:rsidR="00000000" w:rsidRDefault="00000000" w14:paraId="75CD3785" wp14:textId="77777777" wp14:noSpellErr="1">
      <w:pPr>
        <w:pStyle w:val="1titreTOC"/>
        <w:widowControl/>
        <w:spacing w:before="283"/>
        <w:ind w:left="0" w:firstLine="0"/>
        <w:rPr>
          <w:rFonts w:ascii="Verdana" w:hAnsi="Verdana" w:cs="Verdana"/>
          <w:caps w:val="0"/>
          <w:sz w:val="24"/>
          <w:szCs w:val="24"/>
        </w:rPr>
      </w:pPr>
      <w:r w:rsidRPr="06478A3A">
        <w:rPr>
          <w:rFonts w:ascii="Verdana" w:hAnsi="Verdana" w:eastAsia="Verdana" w:cs="Verdana"/>
          <w:b w:val="0"/>
          <w:bCs w:val="0"/>
          <w:caps w:val="0"/>
          <w:sz w:val="24"/>
          <w:szCs w:val="24"/>
        </w:rPr>
        <w:t>Le code généré de la classe sera sous la forme d'une structure.</w:t>
      </w:r>
    </w:p>
    <w:p w:rsidR="06478A3A" w:rsidP="06478A3A" w:rsidRDefault="06478A3A" w14:paraId="4BE604F4" w14:textId="350EA594">
      <w:pPr>
        <w:pStyle w:val="1titreTOC"/>
        <w:spacing w:before="283"/>
        <w:ind w:left="0" w:firstLine="0"/>
      </w:pPr>
    </w:p>
    <w:p xmlns:wp14="http://schemas.microsoft.com/office/word/2010/wordml" w:rsidR="00000000" w:rsidRDefault="00000000" w14:paraId="5AD55AD2" wp14:textId="77777777">
      <w:pPr>
        <w:pStyle w:val="1titreTOC"/>
        <w:widowControl/>
        <w:spacing w:before="283"/>
        <w:ind w:left="0" w:firstLine="0"/>
        <w:rPr>
          <w:rFonts w:ascii="Verdana" w:hAnsi="Verdana" w:cs="Verdana"/>
          <w:caps w:val="0"/>
          <w:sz w:val="24"/>
          <w:szCs w:val="24"/>
        </w:rPr>
      </w:pPr>
      <w:r>
        <w:rPr>
          <w:rFonts w:ascii="Verdana" w:hAnsi="Verdana" w:cs="Verdana"/>
          <w:caps w:val="0"/>
          <w:sz w:val="24"/>
          <w:szCs w:val="24"/>
        </w:rPr>
        <w:t>F) Implémentation</w:t>
      </w:r>
    </w:p>
    <w:p xmlns:wp14="http://schemas.microsoft.com/office/word/2010/wordml" w:rsidR="00000000" w:rsidRDefault="00000000" w14:paraId="3EF9B499" wp14:textId="77777777">
      <w:pPr>
        <w:pStyle w:val="1titreTOC"/>
        <w:widowControl/>
        <w:spacing w:before="283"/>
        <w:ind w:left="0" w:firstLine="0"/>
        <w:rPr>
          <w:rFonts w:ascii="Verdana" w:hAnsi="Verdana" w:cs="Verdana"/>
          <w:caps w:val="0"/>
          <w:sz w:val="24"/>
          <w:szCs w:val="24"/>
        </w:rPr>
      </w:pPr>
    </w:p>
    <w:p xmlns:wp14="http://schemas.microsoft.com/office/word/2010/wordml" w:rsidR="00000000" w:rsidRDefault="00000000" w14:paraId="3C509409" wp14:textId="77777777">
      <w:pPr>
        <w:pStyle w:val="1titreTOC"/>
        <w:widowControl/>
        <w:spacing w:before="283"/>
        <w:ind w:left="0" w:firstLine="0"/>
      </w:pPr>
      <w:r w:rsidRPr="06478A3A">
        <w:rPr>
          <w:rFonts w:ascii="Verdana" w:hAnsi="Verdana" w:eastAsia="Verdana" w:cs="Verdana"/>
          <w:b w:val="0"/>
          <w:bCs w:val="0"/>
          <w:caps w:val="0"/>
          <w:sz w:val="24"/>
          <w:szCs w:val="24"/>
        </w:rPr>
        <w:t>L'implémentation est le code des fonctions qui se trouve dans les modules ou les classes. Le code rencontré via le catch de « @implémentation » sera copier dans la classe ou module correspondant.</w:t>
      </w:r>
    </w:p>
    <w:p w:rsidR="06478A3A" w:rsidP="06478A3A" w:rsidRDefault="06478A3A" w14:noSpellErr="1" w14:paraId="6D6944ED" w14:textId="13B78DAF">
      <w:pPr>
        <w:pStyle w:val="Heading1"/>
        <w:numPr>
          <w:numId w:val="0"/>
        </w:numPr>
      </w:pPr>
    </w:p>
    <w:p w:rsidR="06478A3A" w:rsidP="06478A3A" w:rsidRDefault="06478A3A" w14:noSpellErr="1" w14:paraId="2F81E81C" w14:textId="6A6474F2">
      <w:pPr>
        <w:pStyle w:val="Normal"/>
      </w:pPr>
    </w:p>
    <w:p w:rsidR="06478A3A" w:rsidP="06478A3A" w:rsidRDefault="06478A3A" w14:noSpellErr="1" w14:paraId="56AAA283" w14:textId="33F37EC6">
      <w:pPr>
        <w:pStyle w:val="Normal"/>
      </w:pPr>
    </w:p>
    <w:p xmlns:wp14="http://schemas.microsoft.com/office/word/2010/wordml" w:rsidR="00000000" w:rsidRDefault="00000000" wp14:textId="77777777" wp14:noSpellErr="1" w14:paraId="1DCF70E0">
      <w:pPr>
        <w:pStyle w:val="Heading1"/>
        <w:pageBreakBefore/>
        <w:numPr>
          <w:numId w:val="0"/>
        </w:numPr>
        <w:pBdr>
          <w:bottom w:val="single" w:color="FFFF00" w:sz="8" w:space="1"/>
        </w:pBdr>
        <w:rPr>
          <w:rFonts w:ascii="Verdana" w:hAnsi="Verdana" w:cs="Verdana"/>
          <w:sz w:val="24"/>
          <w:szCs w:val="24"/>
        </w:rPr>
      </w:pPr>
      <w:bookmarkStart w:name="__RefHeading__32_1540618119" w:id="16"/>
      <w:bookmarkStart w:name="__RefHeading___Toc96849191" w:id="17"/>
      <w:bookmarkStart w:name="__RefHeading__26_1504922698" w:id="18"/>
      <w:bookmarkEnd w:id="16"/>
      <w:bookmarkEnd w:id="18"/>
      <w:r>
        <w:rPr/>
        <w:t>VI - Conclusion</w:t>
      </w:r>
      <w:bookmarkEnd w:id="17"/>
      <w:r>
        <w:rPr/>
        <w:t xml:space="preserve"> </w:t>
      </w:r>
    </w:p>
    <w:p xmlns:wp14="http://schemas.microsoft.com/office/word/2010/wordml" w:rsidR="00000000" w:rsidRDefault="00000000" w14:paraId="16E86EC8" wp14:textId="77777777">
      <w:pPr>
        <w:pStyle w:val="1titreTOC"/>
        <w:widowControl/>
        <w:spacing w:before="283"/>
        <w:rPr>
          <w:rFonts w:ascii="Verdana" w:hAnsi="Verdana" w:cs="Verdana"/>
          <w:sz w:val="24"/>
          <w:szCs w:val="24"/>
        </w:rPr>
      </w:pPr>
    </w:p>
    <w:p xmlns:wp14="http://schemas.microsoft.com/office/word/2010/wordml" w:rsidR="00000000" w:rsidRDefault="00000000" wp14:textId="77777777" wp14:noSpellErr="1" w14:paraId="0C1FFBE1">
      <w:pPr>
        <w:pStyle w:val="Heading2"/>
        <w:ind w:firstLine="540"/>
      </w:pPr>
      <w:bookmarkStart w:name="__RefHeading___Toc96849192" w:id="19"/>
      <w:bookmarkEnd w:id="19"/>
      <w:r>
        <w:rPr>
          <w:b w:val="0"/>
          <w:bCs w:val="0"/>
        </w:rPr>
        <w:t xml:space="preserve">A) </w:t>
      </w:r>
      <w:r>
        <w:rPr>
          <w:b w:val="0"/>
          <w:bCs w:val="0"/>
        </w:rPr>
        <w:t>Contraintes de conception</w:t>
      </w:r>
    </w:p>
    <w:p xmlns:wp14="http://schemas.microsoft.com/office/word/2010/wordml" w:rsidR="00000000" w:rsidP="06478A3A" w:rsidRDefault="00000000" wp14:textId="77777777" wp14:noSpellErr="1" w14:paraId="0F9B176E">
      <w:pPr>
        <w:pStyle w:val="Normal"/>
      </w:pPr>
      <w:r w:rsidRPr="06478A3A">
        <w:rPr/>
        <w:t/>
      </w:r>
    </w:p>
    <w:p xmlns:wp14="http://schemas.microsoft.com/office/word/2010/wordml" w:rsidR="00000000" w:rsidP="06478A3A" w:rsidRDefault="00000000" wp14:textId="77777777" wp14:noSpellErr="1" w14:paraId="395E4DFC">
      <w:pPr>
        <w:pStyle w:val="Normal"/>
        <w:ind w:left="708" w:firstLine="0"/>
      </w:pPr>
      <w:r w:rsidRPr="06478A3A">
        <w:rPr>
          <w:rFonts w:ascii="Verdana" w:hAnsi="Verdana" w:eastAsia="Verdana" w:cs="Verdana"/>
          <w:sz w:val="24"/>
          <w:szCs w:val="24"/>
        </w:rPr>
        <w:t>Les symboles générés par le KOOC doivent être lisibles par des humains pour un soucis de clarté.</w:t>
      </w:r>
    </w:p>
    <w:p xmlns:wp14="http://schemas.microsoft.com/office/word/2010/wordml" w:rsidR="00000000" w:rsidRDefault="00000000" w14:paraId="246E172E" wp14:textId="77777777" wp14:noSpellErr="1">
      <w:pPr>
        <w:pStyle w:val="Heading2"/>
        <w:ind w:firstLine="540"/>
      </w:pPr>
      <w:bookmarkStart w:name="__RefHeading___Toc96849193" w:id="20"/>
      <w:bookmarkEnd w:id="20"/>
      <w:r>
        <w:rPr>
          <w:b w:val="0"/>
          <w:bCs w:val="0"/>
        </w:rPr>
        <w:t xml:space="preserve">A) </w:t>
      </w:r>
      <w:r>
        <w:rPr>
          <w:b w:val="0"/>
          <w:bCs w:val="0"/>
        </w:rPr>
        <w:t>Contraintes de développement</w:t>
      </w:r>
    </w:p>
    <w:p xmlns:wp14="http://schemas.microsoft.com/office/word/2010/wordml" w:rsidR="00000000" w:rsidRDefault="00000000" w14:paraId="2672372A" wp14:textId="77777777">
      <w:pPr>
        <w:ind w:firstLine="540"/>
      </w:pPr>
    </w:p>
    <w:p xmlns:wp14="http://schemas.microsoft.com/office/word/2010/wordml" w:rsidR="00000000" w:rsidRDefault="00000000" wp14:textId="77777777" w14:paraId="0A842E3A">
      <w:pPr>
        <w:pStyle w:val="2titreTOC"/>
        <w:widowControl/>
        <w:tabs>
          <w:tab w:val="clear" w:pos="1134"/>
          <w:tab w:val="left" w:pos="1080"/>
        </w:tabs>
        <w:ind w:left="540" w:firstLine="0"/>
        <w:jc w:val="both"/>
        <w:rPr>
          <w:rFonts w:ascii="Verdana" w:hAnsi="Verdana" w:cs="Verdana"/>
          <w:caps w:val="0"/>
          <w:sz w:val="24"/>
          <w:szCs w:val="24"/>
        </w:rPr>
        <w:sectPr w:rsidR="00000000">
          <w:type w:val="continuous"/>
          <w:pgSz w:w="11906" w:h="16838"/>
          <w:pgMar w:top="1417" w:right="1417" w:bottom="1417" w:left="1417" w:header="720" w:footer="720" w:gutter="0"/>
          <w:cols w:space="720"/>
          <w:docGrid w:linePitch="360"/>
        </w:sectPr>
      </w:pPr>
      <w:r w:rsidRPr="06478A3A">
        <w:rPr>
          <w:rFonts w:ascii="Verdana" w:hAnsi="Verdana" w:eastAsia="Verdana" w:cs="Verdana"/>
          <w:caps w:val="0"/>
          <w:sz w:val="24"/>
          <w:szCs w:val="24"/>
        </w:rPr>
        <w:t>Ce programme doit obligatoirement être écrit en langage Python puisqu'il repose sur l'utilisation de la librairie «Pyrser» et de l'outil «Cnorm».</w:t>
      </w:r>
    </w:p>
    <w:sectPr w:rsidR="00000000">
      <w:type w:val="continuous"/>
      <w:pgSz w:w="11906" w:h="16838" w:orient="portrait"/>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Lohit Hindi">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upperRoman"/>
      <w:suff w:val="space"/>
      <w:lvlText w:val="%1."/>
      <w:lvlJc w:val="left"/>
      <w:pPr>
        <w:tabs>
          <w:tab w:val="num" w:pos="0"/>
        </w:tabs>
        <w:ind w:left="0" w:firstLine="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08"/>
        </w:tabs>
        <w:ind w:left="1068"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708"/>
        </w:tabs>
        <w:ind w:left="1068" w:hanging="360"/>
      </w:pPr>
      <w:rPr>
        <w:rFonts w:ascii="Symbol" w:hAnsi="Symbol" w:cs="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decimal"/>
      <w:lvlText w:val="%1."/>
      <w:lvlJc w:val="left"/>
      <w:pPr>
        <w:tabs>
          <w:tab w:val="num" w:pos="1854"/>
        </w:tabs>
        <w:ind w:left="1854" w:hanging="360"/>
      </w:pPr>
      <w:rPr>
        <w:rFonts w:ascii="Verdana" w:hAnsi="Verdana" w:cs="Verdana"/>
        <w:caps w:val="0"/>
        <w:smallCaps w:val="0"/>
        <w:sz w:val="24"/>
        <w:szCs w:val="24"/>
      </w:rPr>
    </w:lvl>
    <w:lvl w:ilvl="1">
      <w:start w:val="1"/>
      <w:numFmt w:val="decimal"/>
      <w:lvlText w:val="%2."/>
      <w:lvlJc w:val="left"/>
      <w:pPr>
        <w:tabs>
          <w:tab w:val="num" w:pos="2214"/>
        </w:tabs>
        <w:ind w:left="2214" w:hanging="360"/>
      </w:pPr>
    </w:lvl>
    <w:lvl w:ilvl="2">
      <w:start w:val="1"/>
      <w:numFmt w:val="decimal"/>
      <w:lvlText w:val="%3."/>
      <w:lvlJc w:val="left"/>
      <w:pPr>
        <w:tabs>
          <w:tab w:val="num" w:pos="2574"/>
        </w:tabs>
        <w:ind w:left="2574" w:hanging="360"/>
      </w:pPr>
    </w:lvl>
    <w:lvl w:ilvl="3">
      <w:start w:val="1"/>
      <w:numFmt w:val="decimal"/>
      <w:lvlText w:val="%4."/>
      <w:lvlJc w:val="left"/>
      <w:pPr>
        <w:tabs>
          <w:tab w:val="num" w:pos="2934"/>
        </w:tabs>
        <w:ind w:left="2934" w:hanging="360"/>
      </w:pPr>
    </w:lvl>
    <w:lvl w:ilvl="4">
      <w:start w:val="1"/>
      <w:numFmt w:val="decimal"/>
      <w:lvlText w:val="%5."/>
      <w:lvlJc w:val="left"/>
      <w:pPr>
        <w:tabs>
          <w:tab w:val="num" w:pos="3294"/>
        </w:tabs>
        <w:ind w:left="3294" w:hanging="360"/>
      </w:pPr>
    </w:lvl>
    <w:lvl w:ilvl="5">
      <w:start w:val="1"/>
      <w:numFmt w:val="decimal"/>
      <w:lvlText w:val="%6."/>
      <w:lvlJc w:val="left"/>
      <w:pPr>
        <w:tabs>
          <w:tab w:val="num" w:pos="3654"/>
        </w:tabs>
        <w:ind w:left="3654" w:hanging="360"/>
      </w:pPr>
    </w:lvl>
    <w:lvl w:ilvl="6">
      <w:start w:val="1"/>
      <w:numFmt w:val="decimal"/>
      <w:lvlText w:val="%7."/>
      <w:lvlJc w:val="left"/>
      <w:pPr>
        <w:tabs>
          <w:tab w:val="num" w:pos="4014"/>
        </w:tabs>
        <w:ind w:left="4014" w:hanging="360"/>
      </w:pPr>
    </w:lvl>
    <w:lvl w:ilvl="7">
      <w:start w:val="1"/>
      <w:numFmt w:val="decimal"/>
      <w:lvlText w:val="%8."/>
      <w:lvlJc w:val="left"/>
      <w:pPr>
        <w:tabs>
          <w:tab w:val="num" w:pos="4374"/>
        </w:tabs>
        <w:ind w:left="4374" w:hanging="360"/>
      </w:pPr>
    </w:lvl>
    <w:lvl w:ilvl="8">
      <w:start w:val="1"/>
      <w:numFmt w:val="decimal"/>
      <w:lvlText w:val="%9."/>
      <w:lvlJc w:val="left"/>
      <w:pPr>
        <w:tabs>
          <w:tab w:val="num" w:pos="4734"/>
        </w:tabs>
        <w:ind w:left="4734" w:hanging="360"/>
      </w:pPr>
    </w:lvl>
  </w:abstractNum>
  <w:abstractNum w:abstractNumId="5" w15:restartNumberingAfterBreak="0">
    <w:nsid w:val="00000006"/>
    <w:multiLevelType w:val="multilevel"/>
    <w:tmpl w:val="00000006"/>
    <w:name w:val="WW8Num7"/>
    <w:lvl w:ilvl="0">
      <w:start w:val="1"/>
      <w:numFmt w:val="upperLetter"/>
      <w:lvlText w:val="%1)"/>
      <w:lvlJc w:val="left"/>
      <w:pPr>
        <w:tabs>
          <w:tab w:val="num" w:pos="720"/>
        </w:tabs>
        <w:ind w:left="720" w:hanging="360"/>
      </w:pPr>
      <w:rPr>
        <w:rFonts w:cs="Verdana"/>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C721FEA8-06C5-4632-B231-54A973E255A3}"/>
  <w14:docId w14:val="2E9EA53B"/>
  <w:rsids>
    <w:rsidRoot w:val="06478A3A"/>
    <w:rsid w:val="06478A3A"/>
    <w:rsid w:val="0FC1A954"/>
    <w:rsid w:val="1EB5856E"/>
    <w:rsid w:val="2836D570"/>
    <w:rsid w:val="3FC85F16"/>
    <w:rsid w:val="4799862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uppressAutoHyphens/>
    </w:pPr>
    <w:rPr>
      <w:sz w:val="24"/>
      <w:szCs w:val="24"/>
      <w:lang w:val="fr-FR"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spacing w:before="240" w:after="60"/>
      <w:outlineLvl w:val="1"/>
    </w:pPr>
    <w:rPr>
      <w:rFonts w:ascii="Verdana" w:hAnsi="Verdana" w:cs="Arial"/>
      <w:b/>
      <w:bCs/>
      <w:i/>
      <w:iCs/>
      <w:sz w:val="28"/>
      <w:szCs w:val="28"/>
    </w:rPr>
  </w:style>
  <w:style w:type="paragraph" w:styleId="Heading3">
    <w:name w:val="heading 3"/>
    <w:basedOn w:val="Heading"/>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rPr>
      <w:rFonts w:ascii="Times New Roman" w:hAnsi="Times New Roman" w:cs="Times New Roman"/>
      <w:caps w:val="0"/>
      <w:smallCaps w:val="0"/>
      <w:sz w:val="24"/>
      <w:szCs w:val="24"/>
    </w:rPr>
  </w:style>
  <w:style w:type="character" w:styleId="WW8Num4z0" w:customStyle="1">
    <w:name w:val="WW8Num4z0"/>
    <w:rPr>
      <w:rFonts w:ascii="Symbol" w:hAnsi="Symbol" w:cs="Symbol"/>
    </w:rPr>
  </w:style>
  <w:style w:type="character" w:styleId="WW8Num5z0" w:customStyle="1">
    <w:name w:val="WW8Num5z0"/>
    <w:rPr>
      <w:rFonts w:ascii="Symbol" w:hAnsi="Symbol" w:cs="OpenSymbol"/>
    </w:rPr>
  </w:style>
  <w:style w:type="character" w:styleId="WW8Num5z1" w:customStyle="1">
    <w:name w:val="WW8Num5z1"/>
    <w:rPr>
      <w:rFonts w:ascii="OpenSymbol" w:hAnsi="OpenSymbol" w:cs="OpenSymbol"/>
    </w:rPr>
  </w:style>
  <w:style w:type="character" w:styleId="WW8Num6z0" w:customStyle="1">
    <w:name w:val="WW8Num6z0"/>
    <w:rPr>
      <w:rFonts w:ascii="Verdana" w:hAnsi="Verdana" w:cs="Verdana"/>
      <w:caps w:val="0"/>
      <w:smallCaps w:val="0"/>
      <w:sz w:val="24"/>
      <w:szCs w:val="24"/>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cs="Verdana"/>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2z1" w:customStyle="1">
    <w:name w:val="WW8Num2z1"/>
    <w:rPr>
      <w:rFonts w:ascii="Courier New" w:hAnsi="Courier New" w:cs="Courier New"/>
    </w:rPr>
  </w:style>
  <w:style w:type="character" w:styleId="WW8Num2z2" w:customStyle="1">
    <w:name w:val="WW8Num2z2"/>
    <w:rPr>
      <w:rFonts w:ascii="Symbol" w:hAnsi="Symbol" w:cs="Symbol"/>
    </w:rPr>
  </w:style>
  <w:style w:type="character" w:styleId="WW8Num2z5" w:customStyle="1">
    <w:name w:val="WW8Num2z5"/>
    <w:rPr>
      <w:rFonts w:ascii="Wingdings" w:hAnsi="Wingdings" w:cs="Wingdings"/>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Policepardfaut" w:customStyle="1">
    <w:name w:val="Police par défaut"/>
  </w:style>
  <w:style w:type="character" w:styleId="Hyperlink">
    <w:name w:val="Hyperlink"/>
    <w:basedOn w:val="Policepardfaut"/>
    <w:rPr>
      <w:color w:val="0000FF"/>
      <w:u w:val="single"/>
    </w:rPr>
  </w:style>
  <w:style w:type="character" w:styleId="Titre1Car" w:customStyle="1">
    <w:name w:val="Titre 1 Car"/>
    <w:basedOn w:val="Policepardfaut"/>
    <w:rPr>
      <w:rFonts w:ascii="Arial" w:hAnsi="Arial" w:cs="Arial"/>
      <w:b/>
      <w:bCs/>
      <w:kern w:val="1"/>
      <w:sz w:val="32"/>
      <w:szCs w:val="32"/>
      <w:lang w:val="fr-FR" w:bidi="ar-SA"/>
    </w:rPr>
  </w:style>
  <w:style w:type="character" w:styleId="Titre1BasSimpleOrangeclair1ptpaisseurdutraitCar" w:customStyle="1">
    <w:name w:val="Titre 1 + Bas: (Simple;Orange clair;1 pt Épaisseur du trait) Car"/>
    <w:basedOn w:val="Policepardfaut"/>
    <w:rPr>
      <w:rFonts w:ascii="Arial" w:hAnsi="Arial" w:cs="Arial"/>
      <w:sz w:val="24"/>
      <w:szCs w:val="24"/>
      <w:lang w:val="fr-FR" w:bidi="ar-SA"/>
    </w:rPr>
  </w:style>
  <w:style w:type="character" w:styleId="IndexLink" w:customStyle="1">
    <w:name w:val="Index Link"/>
  </w:style>
  <w:style w:type="character" w:styleId="Bullets" w:customStyle="1">
    <w:name w:val="Bullets"/>
    <w:rPr>
      <w:rFonts w:ascii="OpenSymbol" w:hAnsi="OpenSymbol" w:eastAsia="OpenSymbol" w:cs="OpenSymbol"/>
    </w:rPr>
  </w:style>
  <w:style w:type="character" w:styleId="NumberingSymbols" w:customStyle="1">
    <w:name w:val="Numbering Symbols"/>
  </w:style>
  <w:style w:type="character" w:styleId="FollowedHyperlink">
    <w:name w:val="FollowedHyperlink"/>
    <w:rPr>
      <w:color w:val="800000"/>
      <w:u w:val="single"/>
      <w:lang/>
    </w:rPr>
  </w:style>
  <w:style w:type="paragraph" w:styleId="Heading" w:customStyle="1">
    <w:name w:val="Heading"/>
    <w:basedOn w:val="Normal"/>
    <w:next w:val="BodyText"/>
    <w:pPr>
      <w:keepNext/>
      <w:spacing w:before="240" w:after="120"/>
    </w:pPr>
    <w:rPr>
      <w:rFonts w:ascii="Liberation Sans" w:hAnsi="Liberation Sans" w:eastAsia="Droid Sans Fallback" w:cs="Lohit Hindi"/>
      <w:sz w:val="28"/>
      <w:szCs w:val="28"/>
    </w:rPr>
  </w:style>
  <w:style w:type="paragraph" w:styleId="BodyText">
    <w:name w:val="Body Text"/>
    <w:basedOn w:val="Normal"/>
    <w:pPr>
      <w:spacing w:after="140" w:line="288" w:lineRule="auto"/>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styleId="Index" w:customStyle="1">
    <w:name w:val="Index"/>
    <w:basedOn w:val="Normal"/>
    <w:pPr>
      <w:suppressLineNumbers/>
    </w:pPr>
    <w:rPr>
      <w:rFonts w:cs="Lohit Hindi"/>
    </w:rPr>
  </w:style>
  <w:style w:type="paragraph" w:styleId="2-" w:customStyle="1">
    <w:name w:val="2.-"/>
    <w:pPr>
      <w:widowControl w:val="0"/>
      <w:tabs>
        <w:tab w:val="left" w:pos="1701"/>
        <w:tab w:val="left" w:pos="2778"/>
        <w:tab w:val="left" w:pos="3861"/>
        <w:tab w:val="left" w:pos="4938"/>
        <w:tab w:val="left" w:pos="6021"/>
        <w:tab w:val="left" w:pos="7098"/>
        <w:tab w:val="left" w:pos="8181"/>
        <w:tab w:val="left" w:pos="9258"/>
        <w:tab w:val="left" w:pos="10341"/>
        <w:tab w:val="left" w:pos="11418"/>
        <w:tab w:val="left" w:pos="12501"/>
        <w:tab w:val="left" w:pos="13584"/>
        <w:tab w:val="left" w:pos="14661"/>
        <w:tab w:val="left" w:pos="15738"/>
        <w:tab w:val="left" w:pos="16821"/>
        <w:tab w:val="left" w:pos="17898"/>
        <w:tab w:val="left" w:pos="18981"/>
        <w:tab w:val="left" w:pos="20058"/>
        <w:tab w:val="left" w:pos="21141"/>
        <w:tab w:val="left" w:pos="22218"/>
        <w:tab w:val="left" w:pos="23301"/>
        <w:tab w:val="left" w:pos="24378"/>
        <w:tab w:val="left" w:pos="25461"/>
        <w:tab w:val="left" w:pos="26544"/>
        <w:tab w:val="left" w:pos="27621"/>
        <w:tab w:val="left" w:pos="28698"/>
        <w:tab w:val="left" w:pos="29781"/>
        <w:tab w:val="left" w:pos="30858"/>
      </w:tabs>
      <w:suppressAutoHyphens/>
      <w:autoSpaceDE w:val="0"/>
      <w:spacing w:before="78" w:after="102" w:line="264" w:lineRule="auto"/>
      <w:ind w:left="1701" w:hanging="227"/>
      <w:jc w:val="both"/>
    </w:pPr>
    <w:rPr>
      <w:rFonts w:ascii="Times" w:hAnsi="Times" w:cs="Times"/>
      <w:sz w:val="24"/>
      <w:szCs w:val="24"/>
      <w:lang w:val="fr-FR" w:eastAsia="zh-CN"/>
    </w:rPr>
  </w:style>
  <w:style w:type="paragraph" w:styleId="1titreTOC" w:customStyle="1">
    <w:name w:val="1.titreTOC"/>
    <w:pPr>
      <w:keepNext/>
      <w:keepLines/>
      <w:widowControl w:val="0"/>
      <w:tabs>
        <w:tab w:val="left" w:pos="566"/>
        <w:tab w:val="left" w:pos="849"/>
        <w:tab w:val="right" w:pos="8219"/>
        <w:tab w:val="right" w:pos="8787"/>
      </w:tabs>
      <w:suppressAutoHyphens/>
      <w:autoSpaceDE w:val="0"/>
      <w:spacing w:before="323" w:line="192" w:lineRule="auto"/>
      <w:ind w:left="566" w:right="283" w:hanging="341"/>
    </w:pPr>
    <w:rPr>
      <w:rFonts w:ascii="Times" w:hAnsi="Times" w:cs="Times"/>
      <w:b/>
      <w:bCs/>
      <w:caps/>
      <w:lang w:val="fr-FR" w:eastAsia="zh-CN"/>
    </w:rPr>
  </w:style>
  <w:style w:type="paragraph" w:styleId="2titreTOC" w:customStyle="1">
    <w:name w:val="2.titreTOC"/>
    <w:pPr>
      <w:keepLines/>
      <w:widowControl w:val="0"/>
      <w:tabs>
        <w:tab w:val="left" w:pos="1134"/>
        <w:tab w:val="left" w:pos="1417"/>
        <w:tab w:val="left" w:pos="1700"/>
        <w:tab w:val="right" w:pos="8220"/>
        <w:tab w:val="right" w:pos="8787"/>
      </w:tabs>
      <w:suppressAutoHyphens/>
      <w:autoSpaceDE w:val="0"/>
      <w:spacing w:before="114" w:line="192" w:lineRule="auto"/>
      <w:ind w:left="1134" w:hanging="624"/>
    </w:pPr>
    <w:rPr>
      <w:rFonts w:ascii="Times" w:hAnsi="Times" w:cs="Times"/>
      <w:caps/>
      <w:lang w:val="fr-FR" w:eastAsia="zh-CN"/>
    </w:rPr>
  </w:style>
  <w:style w:type="paragraph" w:styleId="3titreTOC" w:customStyle="1">
    <w:name w:val="3.titreTOC"/>
    <w:pPr>
      <w:keepLines/>
      <w:widowControl w:val="0"/>
      <w:tabs>
        <w:tab w:val="left" w:pos="1701"/>
        <w:tab w:val="left" w:pos="1984"/>
        <w:tab w:val="right" w:pos="8221"/>
        <w:tab w:val="right" w:pos="8787"/>
      </w:tabs>
      <w:suppressAutoHyphens/>
      <w:autoSpaceDE w:val="0"/>
      <w:spacing w:before="56" w:line="192" w:lineRule="auto"/>
      <w:ind w:left="1701" w:hanging="907"/>
    </w:pPr>
    <w:rPr>
      <w:rFonts w:ascii="Times" w:hAnsi="Times" w:cs="Times"/>
      <w:lang w:val="fr-FR" w:eastAsia="zh-CN"/>
    </w:rPr>
  </w:style>
  <w:style w:type="paragraph" w:styleId="4titreTOC" w:customStyle="1">
    <w:name w:val="4.titreTOC"/>
    <w:pPr>
      <w:keepLines/>
      <w:widowControl w:val="0"/>
      <w:tabs>
        <w:tab w:val="left" w:pos="2267"/>
        <w:tab w:val="left" w:pos="2550"/>
        <w:tab w:val="right" w:pos="8219"/>
        <w:tab w:val="right" w:pos="8787"/>
      </w:tabs>
      <w:suppressAutoHyphens/>
      <w:autoSpaceDE w:val="0"/>
      <w:spacing w:before="56" w:line="192" w:lineRule="auto"/>
      <w:ind w:left="2267" w:right="114" w:hanging="1190"/>
    </w:pPr>
    <w:rPr>
      <w:rFonts w:ascii="Times" w:hAnsi="Times" w:cs="Times"/>
      <w:lang w:val="fr-FR" w:eastAsia="zh-CN"/>
    </w:rPr>
  </w:style>
  <w:style w:type="paragraph" w:styleId="TOC1">
    <w:name w:val="toc 1"/>
    <w:basedOn w:val="Normal"/>
    <w:next w:val="Normal"/>
  </w:style>
  <w:style w:type="paragraph" w:styleId="TOC2">
    <w:name w:val="toc 2"/>
    <w:basedOn w:val="Normal"/>
    <w:next w:val="Normal"/>
    <w:pPr>
      <w:ind w:left="240"/>
    </w:pPr>
  </w:style>
  <w:style w:type="paragraph" w:styleId="Titre1BasSimple" w:customStyle="1">
    <w:name w:val="Titre 1 + Bas: (Simple"/>
    <w:basedOn w:val="Normal"/>
    <w:rPr>
      <w:rFonts w:ascii="Arial" w:hAnsi="Arial" w:cs="Arial"/>
    </w:rPr>
  </w:style>
  <w:style w:type="paragraph" w:styleId="FrameContents" w:customStyle="1">
    <w:name w:val="Frame Contents"/>
    <w:basedOn w:val="Normal"/>
  </w:style>
  <w:style w:type="paragraph" w:styleId="Quotations" w:customStyle="1">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styleId="Contents10" w:customStyle="1">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yperlink" Target="http://pythonhosted.org/pyrser/" TargetMode="External" Id="rId8" /><Relationship Type="http://schemas.openxmlformats.org/officeDocument/2006/relationships/settings" Target="settings.xml" Id="rId3" /><Relationship Type="http://schemas.openxmlformats.org/officeDocument/2006/relationships/hyperlink" Target="https://intra.epitech.eu/module/2015/B-PAV-475-1/PAR-5-1/acti-187352/project/file/14_KOOC_Sujet.pdf"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pythonhosted.org/cnorm/" TargetMode="External" Id="rId9" /><Relationship Type="http://schemas.openxmlformats.org/officeDocument/2006/relationships/hyperlink" Target="http://w/" TargetMode="External" Id="Ra0ae0e58d96b48dc" /><Relationship Type="http://schemas.openxmlformats.org/officeDocument/2006/relationships/hyperlink" Target="http://www.gnu.org/licenses/gpl-3.0.fr.html" TargetMode="External" Id="Rb855241aca3b4e1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PLAN-TYPE D’UN DOSSIER DE CONCEPTION OBJET</dc:title>
  <dc:subject/>
  <dc:creator>Jean-Pierre THOLLET</dc:creator>
  <keywords/>
  <lastModifiedBy>frederic ledarath</lastModifiedBy>
  <revision>7</revision>
  <lastPrinted>1601-01-01T00:00:00.0000000Z</lastPrinted>
  <dcterms:created xsi:type="dcterms:W3CDTF">2015-09-29T12:38:00.0000000Z</dcterms:created>
  <dcterms:modified xsi:type="dcterms:W3CDTF">2015-10-01T12:00:18.5550056Z</dcterms:modified>
</coreProperties>
</file>